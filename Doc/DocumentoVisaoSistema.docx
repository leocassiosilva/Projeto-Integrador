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EB48" w14:textId="77777777" w:rsidR="00BE5236" w:rsidRPr="000D4DBE" w:rsidRDefault="00BE5236">
      <w:pPr>
        <w:pStyle w:val="PSDS-CorpodeTex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8"/>
      </w:tblGrid>
      <w:tr w:rsidR="00BE5236" w:rsidRPr="000D4DBE" w14:paraId="1A9B5FE9" w14:textId="77777777">
        <w:tc>
          <w:tcPr>
            <w:tcW w:w="10238" w:type="dxa"/>
          </w:tcPr>
          <w:p w14:paraId="0CAB16EE" w14:textId="77777777" w:rsidR="00BE5236" w:rsidRPr="000D4DBE" w:rsidRDefault="00A02F1C">
            <w:pPr>
              <w:pStyle w:val="PSDS-Titulo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4DBE">
              <w:rPr>
                <w:rFonts w:ascii="Times New Roman" w:hAnsi="Times New Roman" w:cs="Times New Roman"/>
                <w:sz w:val="24"/>
                <w:szCs w:val="24"/>
              </w:rPr>
              <w:t>Histórico de Versões</w:t>
            </w:r>
          </w:p>
        </w:tc>
      </w:tr>
    </w:tbl>
    <w:p w14:paraId="55BB3101" w14:textId="77777777" w:rsidR="00BE5236" w:rsidRPr="000D4DBE" w:rsidRDefault="00BE5236">
      <w:pPr>
        <w:pStyle w:val="PSDS-CorpodeTexto"/>
        <w:rPr>
          <w:rFonts w:ascii="Times New Roman" w:hAnsi="Times New Roman"/>
          <w:sz w:val="24"/>
          <w:szCs w:val="24"/>
        </w:rPr>
      </w:pPr>
    </w:p>
    <w:p w14:paraId="0953D885" w14:textId="77777777" w:rsidR="00BE5236" w:rsidRPr="000D4DBE" w:rsidRDefault="00BE5236">
      <w:pPr>
        <w:pStyle w:val="PSDS-CorpodeTex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638"/>
        <w:gridCol w:w="936"/>
        <w:gridCol w:w="2884"/>
        <w:gridCol w:w="1554"/>
        <w:gridCol w:w="1490"/>
        <w:gridCol w:w="1614"/>
      </w:tblGrid>
      <w:tr w:rsidR="00BE5236" w:rsidRPr="000D4DBE" w14:paraId="301F9A17" w14:textId="77777777">
        <w:trPr>
          <w:jc w:val="righ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0A62208" w14:textId="77777777" w:rsidR="00BE5236" w:rsidRPr="000D4DBE" w:rsidRDefault="00A02F1C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0748432" w14:textId="77777777" w:rsidR="00BE5236" w:rsidRPr="000D4DBE" w:rsidRDefault="00A02F1C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1002C3D" w14:textId="77777777" w:rsidR="00BE5236" w:rsidRPr="000D4DBE" w:rsidRDefault="00A02F1C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EADCADE" w14:textId="77777777" w:rsidR="00BE5236" w:rsidRPr="000D4DBE" w:rsidRDefault="00A02F1C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C4C9504" w14:textId="77777777" w:rsidR="00BE5236" w:rsidRPr="000D4DBE" w:rsidRDefault="00A02F1C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0FDB543" w14:textId="77777777" w:rsidR="00BE5236" w:rsidRPr="000D4DBE" w:rsidRDefault="00A02F1C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Aprovado por</w:t>
            </w:r>
          </w:p>
        </w:tc>
      </w:tr>
      <w:tr w:rsidR="00BE5236" w:rsidRPr="000D4DBE" w14:paraId="2071F390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673A86" w14:textId="2C07A6E5" w:rsidR="00BE5236" w:rsidRPr="000D4DBE" w:rsidRDefault="001174AD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12</w:t>
            </w:r>
            <w:r w:rsidR="00A02F1C" w:rsidRPr="000D4DBE">
              <w:rPr>
                <w:rFonts w:ascii="Times New Roman" w:hAnsi="Times New Roman"/>
                <w:sz w:val="24"/>
                <w:szCs w:val="24"/>
                <w:lang w:val="es-ES_tradnl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10</w:t>
            </w:r>
            <w:r w:rsidR="00A02F1C" w:rsidRPr="000D4DBE">
              <w:rPr>
                <w:rFonts w:ascii="Times New Roman" w:hAnsi="Times New Roman"/>
                <w:sz w:val="24"/>
                <w:szCs w:val="24"/>
                <w:lang w:val="es-ES_tradnl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2019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3CFC2C" w14:textId="6312F1F1" w:rsidR="00BE5236" w:rsidRPr="000D4DBE" w:rsidRDefault="001174AD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A3077D" w14:textId="6AE66567" w:rsidR="00BE5236" w:rsidRPr="000D4DBE" w:rsidRDefault="001174AD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Versão inicial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6328A4" w14:textId="25B3863A" w:rsidR="00BE5236" w:rsidRPr="000D4DBE" w:rsidRDefault="001174AD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Francisco Leocassio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1AFA70" w14:textId="5753A1A1" w:rsidR="00BE5236" w:rsidRPr="000D4DBE" w:rsidRDefault="001174AD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Raphael Muniz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672E0" w14:textId="4849E544" w:rsidR="00BE5236" w:rsidRPr="000D4DBE" w:rsidRDefault="001174AD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Francisco Leocassio</w:t>
            </w:r>
            <w:bookmarkStart w:id="0" w:name="_GoBack"/>
            <w:bookmarkEnd w:id="0"/>
          </w:p>
        </w:tc>
      </w:tr>
      <w:tr w:rsidR="00BE5236" w:rsidRPr="000D4DBE" w14:paraId="3FF1EFDE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999C46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0D15C6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093FCB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E13A1E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7F75F9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D2F0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5236" w:rsidRPr="000D4DBE" w14:paraId="0E5E7A47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8BF7B5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AAAF58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15C5F1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579BDF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039461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02F6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5236" w:rsidRPr="000D4DBE" w14:paraId="41D3DDA7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85A047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629D41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37C22C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20D9B1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4C2E9F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6300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5236" w:rsidRPr="000D4DBE" w14:paraId="1F2658F1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EB23CF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C9BBBB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33AE67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B68B79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116392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9DDF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5236" w:rsidRPr="000D4DBE" w14:paraId="762ACEFB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2EE2BB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BCD6DC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8B6EDE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291649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48CDFA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D965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5236" w:rsidRPr="000D4DBE" w14:paraId="56075E2D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536479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426860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AAEC5D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3A7C2F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AED18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7946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5236" w:rsidRPr="000D4DBE" w14:paraId="6F817AE3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B4C5D4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63BEA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058168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42674C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819365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59C9" w14:textId="77777777" w:rsidR="00BE5236" w:rsidRPr="000D4DBE" w:rsidRDefault="00BE5236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5454DE" w14:textId="77777777" w:rsidR="00BE5236" w:rsidRPr="000D4DBE" w:rsidRDefault="00BE5236">
      <w:pPr>
        <w:pStyle w:val="PSDS-CorpodeTexto"/>
        <w:pageBreakBefore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8"/>
      </w:tblGrid>
      <w:tr w:rsidR="00BE5236" w:rsidRPr="000D4DBE" w14:paraId="4306CAA1" w14:textId="77777777">
        <w:tc>
          <w:tcPr>
            <w:tcW w:w="10238" w:type="dxa"/>
          </w:tcPr>
          <w:p w14:paraId="1F48B2F9" w14:textId="77777777" w:rsidR="00BE5236" w:rsidRPr="000D4DBE" w:rsidRDefault="00A02F1C">
            <w:pPr>
              <w:pStyle w:val="PSDS-Titulo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4DBE">
              <w:rPr>
                <w:rFonts w:ascii="Times New Roman" w:hAnsi="Times New Roman" w:cs="Times New Roman"/>
                <w:sz w:val="24"/>
                <w:szCs w:val="24"/>
              </w:rPr>
              <w:t>Responsáveis</w:t>
            </w:r>
          </w:p>
        </w:tc>
      </w:tr>
    </w:tbl>
    <w:p w14:paraId="10C5AE26" w14:textId="77777777" w:rsidR="00BE5236" w:rsidRPr="000D4DBE" w:rsidRDefault="00BE5236" w:rsidP="001174AD">
      <w:pPr>
        <w:pStyle w:val="PSDS-CorpodeTexto"/>
        <w:rPr>
          <w:rFonts w:ascii="Times New Roman" w:hAnsi="Times New Roman"/>
          <w:sz w:val="24"/>
          <w:szCs w:val="24"/>
        </w:rPr>
      </w:pPr>
    </w:p>
    <w:p w14:paraId="148268C9" w14:textId="77777777" w:rsidR="001174AD" w:rsidRPr="00CA5B71" w:rsidRDefault="001174AD" w:rsidP="001174AD">
      <w:pPr>
        <w:spacing w:line="360" w:lineRule="auto"/>
        <w:jc w:val="both"/>
        <w:rPr>
          <w:b/>
          <w:sz w:val="32"/>
          <w:szCs w:val="32"/>
        </w:rPr>
      </w:pPr>
      <w:r w:rsidRPr="00CA5B71">
        <w:rPr>
          <w:b/>
          <w:sz w:val="32"/>
          <w:szCs w:val="32"/>
        </w:rPr>
        <w:t xml:space="preserve">Ficha Técnica </w:t>
      </w:r>
    </w:p>
    <w:p w14:paraId="69FA9D31" w14:textId="77777777" w:rsidR="001174AD" w:rsidRDefault="001174AD" w:rsidP="001174A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Prestador de Serviço</w:t>
      </w:r>
    </w:p>
    <w:p w14:paraId="4E6D4727" w14:textId="77777777" w:rsidR="001174AD" w:rsidRPr="00CA5B71" w:rsidRDefault="001174AD" w:rsidP="001174AD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A5B7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Equipe Responsável pela Elaboração  </w:t>
      </w:r>
    </w:p>
    <w:p w14:paraId="514F81A7" w14:textId="77777777" w:rsidR="001174AD" w:rsidRDefault="001174AD" w:rsidP="001174A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Francisco Leocassio da Silva</w:t>
      </w:r>
    </w:p>
    <w:p w14:paraId="722DBF61" w14:textId="77777777" w:rsidR="001174AD" w:rsidRPr="00CA5B71" w:rsidRDefault="001174AD" w:rsidP="001174AD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A5B7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Equipe de Desenvolvimento  </w:t>
      </w:r>
    </w:p>
    <w:p w14:paraId="6013D2AA" w14:textId="77777777" w:rsidR="001174AD" w:rsidRPr="009F15DB" w:rsidRDefault="001174AD" w:rsidP="001174AD">
      <w:pPr>
        <w:ind w:left="360"/>
        <w:jc w:val="both"/>
        <w:rPr>
          <w:sz w:val="24"/>
          <w:szCs w:val="24"/>
        </w:rPr>
      </w:pPr>
      <w:r w:rsidRPr="009F15DB">
        <w:rPr>
          <w:sz w:val="24"/>
          <w:szCs w:val="24"/>
        </w:rPr>
        <w:t>Francisco Leocassio da Silva</w:t>
      </w:r>
    </w:p>
    <w:p w14:paraId="7385A948" w14:textId="77777777" w:rsidR="001174AD" w:rsidRDefault="001174AD" w:rsidP="001174A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Cliente: IFRN - Campus Pau dos Ferros </w:t>
      </w:r>
    </w:p>
    <w:p w14:paraId="69BC3414" w14:textId="77777777" w:rsidR="001174AD" w:rsidRPr="00CA5B71" w:rsidRDefault="001174AD" w:rsidP="001174AD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A5B7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Diretor  </w:t>
      </w:r>
    </w:p>
    <w:p w14:paraId="7426C618" w14:textId="77777777" w:rsidR="001174AD" w:rsidRDefault="001174AD" w:rsidP="001174A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Antonia Silva</w:t>
      </w:r>
    </w:p>
    <w:p w14:paraId="0E8A76F7" w14:textId="77777777" w:rsidR="001174AD" w:rsidRDefault="001174AD" w:rsidP="001174A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Stakeholders</w:t>
      </w:r>
    </w:p>
    <w:p w14:paraId="7102991A" w14:textId="77777777" w:rsidR="001174AD" w:rsidRDefault="001174AD" w:rsidP="001174AD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Equipe da gráfica (funcionários) e professores. </w:t>
      </w:r>
    </w:p>
    <w:p w14:paraId="59C252B3" w14:textId="77777777" w:rsidR="00BE5236" w:rsidRPr="000D4DBE" w:rsidRDefault="00BE5236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0EEB8196" w14:textId="77777777" w:rsidR="00BE5236" w:rsidRPr="000D4DBE" w:rsidRDefault="00A02F1C">
      <w:pPr>
        <w:pStyle w:val="PSDS-CorpodeTexto"/>
        <w:ind w:left="567"/>
        <w:rPr>
          <w:rFonts w:ascii="Times New Roman" w:hAnsi="Times New Roman"/>
          <w:b/>
          <w:bCs/>
          <w:sz w:val="24"/>
          <w:szCs w:val="24"/>
        </w:rPr>
      </w:pPr>
      <w:r w:rsidRPr="000D4DBE">
        <w:rPr>
          <w:rFonts w:ascii="Times New Roman" w:hAnsi="Times New Roman"/>
          <w:b/>
          <w:bCs/>
          <w:sz w:val="24"/>
          <w:szCs w:val="24"/>
        </w:rPr>
        <w:t>Desenvolvimento</w:t>
      </w:r>
    </w:p>
    <w:p w14:paraId="7BD701D3" w14:textId="77777777" w:rsidR="00BE5236" w:rsidRPr="000D4DBE" w:rsidRDefault="00A02F1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>&lt;informar o nome&gt;</w:t>
      </w:r>
    </w:p>
    <w:p w14:paraId="026DED8C" w14:textId="77777777" w:rsidR="00BE5236" w:rsidRPr="000D4DBE" w:rsidRDefault="00BE5236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4E3ECAEE" w14:textId="77777777" w:rsidR="00BE5236" w:rsidRPr="000D4DBE" w:rsidRDefault="00BE5236">
      <w:pPr>
        <w:pageBreakBefore/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8"/>
      </w:tblGrid>
      <w:tr w:rsidR="00BE5236" w:rsidRPr="000D4DBE" w14:paraId="32A77F27" w14:textId="77777777">
        <w:tc>
          <w:tcPr>
            <w:tcW w:w="10238" w:type="dxa"/>
          </w:tcPr>
          <w:p w14:paraId="59FBF9B5" w14:textId="77777777" w:rsidR="00BE5236" w:rsidRPr="000D4DBE" w:rsidRDefault="00A02F1C">
            <w:pPr>
              <w:pStyle w:val="PSDS-Titulo"/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0D4DBE">
              <w:rPr>
                <w:rFonts w:ascii="Times New Roman" w:hAnsi="Times New Roman" w:cs="Times New Roman"/>
                <w:sz w:val="32"/>
                <w:szCs w:val="32"/>
              </w:rPr>
              <w:t>Documento de Visão do Sistema</w:t>
            </w:r>
          </w:p>
        </w:tc>
      </w:tr>
    </w:tbl>
    <w:p w14:paraId="5EC5D24F" w14:textId="77777777" w:rsidR="00BE5236" w:rsidRPr="000D4DBE" w:rsidRDefault="00BE5236">
      <w:pPr>
        <w:pStyle w:val="PSDS-CorpodeTexto"/>
        <w:rPr>
          <w:rFonts w:ascii="Times New Roman" w:hAnsi="Times New Roman"/>
          <w:sz w:val="24"/>
          <w:szCs w:val="24"/>
        </w:rPr>
      </w:pPr>
    </w:p>
    <w:p w14:paraId="4F3DDAB5" w14:textId="285BBA00" w:rsidR="00DD7F2B" w:rsidRPr="000D4DBE" w:rsidRDefault="00A02F1C" w:rsidP="00DD7F2B">
      <w:pPr>
        <w:pStyle w:val="PSDS-MarcadoresNivel1"/>
        <w:tabs>
          <w:tab w:val="left" w:pos="360"/>
        </w:tabs>
        <w:ind w:left="360" w:hanging="360"/>
        <w:rPr>
          <w:rFonts w:ascii="Times New Roman" w:hAnsi="Times New Roman"/>
          <w:szCs w:val="24"/>
        </w:rPr>
      </w:pPr>
      <w:r w:rsidRPr="000D4DBE">
        <w:rPr>
          <w:rFonts w:ascii="Times New Roman" w:hAnsi="Times New Roman"/>
          <w:szCs w:val="24"/>
        </w:rPr>
        <w:t>Objetivo</w:t>
      </w:r>
    </w:p>
    <w:p w14:paraId="6EF05A16" w14:textId="77777777" w:rsidR="00DD7F2B" w:rsidRPr="000D4DBE" w:rsidRDefault="00DD7F2B">
      <w:pPr>
        <w:pStyle w:val="PSDS-CorpodeTexto"/>
        <w:spacing w:before="60"/>
        <w:ind w:left="624"/>
        <w:jc w:val="both"/>
        <w:rPr>
          <w:rFonts w:ascii="Times New Roman" w:hAnsi="Times New Roman"/>
          <w:sz w:val="24"/>
          <w:szCs w:val="24"/>
        </w:rPr>
      </w:pPr>
    </w:p>
    <w:p w14:paraId="7B2CBA0B" w14:textId="12FC2A52" w:rsidR="00BE5236" w:rsidRPr="000D4DBE" w:rsidRDefault="00A02F1C">
      <w:pPr>
        <w:pStyle w:val="PSDS-CorpodeTexto"/>
        <w:spacing w:before="60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O propósito deste documento é coletar, analisar e definir as necessidades de alto-nível e características do sistema </w:t>
      </w:r>
      <w:r w:rsidRPr="000D4DBE">
        <w:rPr>
          <w:rFonts w:ascii="Times New Roman" w:hAnsi="Times New Roman"/>
          <w:b/>
          <w:bCs/>
          <w:sz w:val="24"/>
          <w:szCs w:val="24"/>
        </w:rPr>
        <w:t>&lt;nome do sistema e sigla&gt;</w:t>
      </w:r>
      <w:r w:rsidRPr="000D4DBE">
        <w:rPr>
          <w:rFonts w:ascii="Times New Roman" w:hAnsi="Times New Roman"/>
          <w:sz w:val="24"/>
          <w:szCs w:val="24"/>
        </w:rPr>
        <w:t>, focando nas potencialidades requeridas pelos afetados e usuários-alvo, e como estes requisitos foram abordados no sistema.</w:t>
      </w:r>
    </w:p>
    <w:p w14:paraId="7DEA374C" w14:textId="77777777" w:rsidR="00BE5236" w:rsidRPr="000D4DBE" w:rsidRDefault="00A02F1C">
      <w:pPr>
        <w:pStyle w:val="PSDS-CorpodeTexto"/>
        <w:spacing w:before="60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>A visão do sistema documenta o ambiente geral de processos desenvolvidos para o sistema, fornecendo a todos os envolvidos uma descrição compreensível deste e suas macro-funcionalidades.</w:t>
      </w:r>
    </w:p>
    <w:p w14:paraId="1D584FD4" w14:textId="77777777" w:rsidR="00BE5236" w:rsidRPr="000D4DBE" w:rsidRDefault="00A02F1C">
      <w:pPr>
        <w:pStyle w:val="PSDS-CorpodeTexto"/>
        <w:spacing w:before="60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>O Documento de Visão do Sistema documenta apenas as necessidades e funcionalidades do sistema e deve ser alterado ao término de cada projeto de software.</w:t>
      </w:r>
    </w:p>
    <w:p w14:paraId="5FFB3D2C" w14:textId="77777777" w:rsidR="00BE5236" w:rsidRPr="000D4DBE" w:rsidRDefault="00BE5236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4466B3ED" w14:textId="77777777" w:rsidR="00BE5236" w:rsidRPr="000D4DBE" w:rsidRDefault="00A02F1C">
      <w:pPr>
        <w:pStyle w:val="PSDS-MarcadoresNivel1"/>
        <w:tabs>
          <w:tab w:val="left" w:pos="360"/>
        </w:tabs>
        <w:ind w:left="360" w:hanging="360"/>
        <w:rPr>
          <w:rFonts w:ascii="Times New Roman" w:hAnsi="Times New Roman"/>
          <w:szCs w:val="24"/>
        </w:rPr>
      </w:pPr>
      <w:r w:rsidRPr="000D4DBE">
        <w:rPr>
          <w:rFonts w:ascii="Times New Roman" w:hAnsi="Times New Roman"/>
          <w:szCs w:val="24"/>
        </w:rPr>
        <w:t>Descrição do Produto</w:t>
      </w:r>
    </w:p>
    <w:p w14:paraId="7E501766" w14:textId="7A14FF0A" w:rsidR="00540FDC" w:rsidRPr="000D4DBE" w:rsidRDefault="00540FDC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12892157" w14:textId="0BCCD80A" w:rsidR="00CB7CDD" w:rsidRPr="000D4DBE" w:rsidRDefault="00CB7CDD">
      <w:pPr>
        <w:pStyle w:val="PSDS-CorpodeTexto"/>
        <w:ind w:left="624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O sistema terá o controle de usuários e de impressões e quando ocorrerem erros, o sistema exibirá mensagem de alerta. No cadastramento dos usuários(professores), os campos obrigatórios que deverão ser preenchidos são: Nome, Matrícula e E-mail (esse deve ser o e-mail institucional). </w:t>
      </w:r>
    </w:p>
    <w:p w14:paraId="2182D68A" w14:textId="77777777" w:rsidR="00CB7CDD" w:rsidRPr="000D4DBE" w:rsidRDefault="00CB7CDD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60A855AA" w14:textId="1CA0B4CA" w:rsidR="00CB7CDD" w:rsidRPr="000D4DBE" w:rsidRDefault="00CB7CDD">
      <w:pPr>
        <w:pStyle w:val="PSDS-CorpodeTexto"/>
        <w:ind w:left="624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A solicitação de impressão deverá ser vista pelo professor e pelo funcionário da gráfica (COADS). No seu cadastramento os dados obrigatórios são: Turma, turno, data, lado da folha (Frente e Verso) e o arquivo para ser impresso. </w:t>
      </w:r>
    </w:p>
    <w:p w14:paraId="5C4476EF" w14:textId="49938897" w:rsidR="00CB7CDD" w:rsidRPr="000D4DBE" w:rsidRDefault="00CB7CDD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15384146" w14:textId="093A9277" w:rsidR="00B02C72" w:rsidRPr="000D4DBE" w:rsidRDefault="00CB7CDD" w:rsidP="00C63203">
      <w:pPr>
        <w:pStyle w:val="PSDS-CorpodeTexto"/>
        <w:ind w:left="624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O status da impressão será modificado pelo funcionário da gráfica e </w:t>
      </w:r>
      <w:r w:rsidR="00C63203" w:rsidRPr="000D4DBE">
        <w:rPr>
          <w:rFonts w:ascii="Times New Roman" w:hAnsi="Times New Roman"/>
          <w:sz w:val="24"/>
          <w:szCs w:val="24"/>
        </w:rPr>
        <w:t>ele</w:t>
      </w:r>
      <w:r w:rsidRPr="000D4DBE">
        <w:rPr>
          <w:rFonts w:ascii="Times New Roman" w:hAnsi="Times New Roman"/>
          <w:sz w:val="24"/>
          <w:szCs w:val="24"/>
        </w:rPr>
        <w:t xml:space="preserve"> poderá ter três estados: Aguardando, Andamento e </w:t>
      </w:r>
      <w:r w:rsidR="00C63203" w:rsidRPr="000D4DBE">
        <w:rPr>
          <w:rFonts w:ascii="Times New Roman" w:hAnsi="Times New Roman"/>
          <w:sz w:val="24"/>
          <w:szCs w:val="24"/>
        </w:rPr>
        <w:t>Concluído</w:t>
      </w:r>
      <w:r w:rsidRPr="000D4DBE">
        <w:rPr>
          <w:rFonts w:ascii="Times New Roman" w:hAnsi="Times New Roman"/>
          <w:sz w:val="24"/>
          <w:szCs w:val="24"/>
        </w:rPr>
        <w:t>.</w:t>
      </w:r>
      <w:r w:rsidR="00C63203" w:rsidRPr="000D4DBE">
        <w:rPr>
          <w:rFonts w:ascii="Times New Roman" w:hAnsi="Times New Roman"/>
          <w:sz w:val="24"/>
          <w:szCs w:val="24"/>
        </w:rPr>
        <w:t xml:space="preserve"> </w:t>
      </w:r>
      <w:r w:rsidRPr="000D4DBE">
        <w:rPr>
          <w:rFonts w:ascii="Times New Roman" w:hAnsi="Times New Roman"/>
          <w:sz w:val="24"/>
          <w:szCs w:val="24"/>
        </w:rPr>
        <w:t xml:space="preserve">No sistema o professor poderá verificar o status da solicitação, e caso ainda não tenha esteja em andamento é permitido com que ele realiza alteração e a exclusão da solicitação.  </w:t>
      </w:r>
    </w:p>
    <w:p w14:paraId="5EEA3711" w14:textId="77777777" w:rsidR="006A14B6" w:rsidRPr="000D4DBE" w:rsidRDefault="006A14B6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78BD6E92" w14:textId="77777777" w:rsidR="00BE5236" w:rsidRPr="000D4DBE" w:rsidRDefault="00A02F1C">
      <w:pPr>
        <w:pStyle w:val="PSDS-MarcadoresNivel1"/>
        <w:tabs>
          <w:tab w:val="left" w:pos="360"/>
        </w:tabs>
        <w:ind w:left="360" w:hanging="360"/>
        <w:rPr>
          <w:rFonts w:ascii="Times New Roman" w:hAnsi="Times New Roman"/>
          <w:szCs w:val="24"/>
        </w:rPr>
      </w:pPr>
      <w:r w:rsidRPr="000D4DBE">
        <w:rPr>
          <w:rFonts w:ascii="Times New Roman" w:hAnsi="Times New Roman"/>
          <w:szCs w:val="24"/>
        </w:rPr>
        <w:t>Envolvimento</w:t>
      </w:r>
    </w:p>
    <w:p w14:paraId="1647CC01" w14:textId="77777777" w:rsidR="00BE5236" w:rsidRPr="000D4DBE" w:rsidRDefault="00BE5236">
      <w:pPr>
        <w:pStyle w:val="PSDS-CorpodeTexto"/>
        <w:rPr>
          <w:rFonts w:ascii="Times New Roman" w:hAnsi="Times New Roman"/>
          <w:sz w:val="24"/>
          <w:szCs w:val="24"/>
        </w:rPr>
      </w:pPr>
    </w:p>
    <w:p w14:paraId="5B6A0AAB" w14:textId="77777777" w:rsidR="00BE5236" w:rsidRPr="000D4DBE" w:rsidRDefault="00A02F1C">
      <w:pPr>
        <w:pStyle w:val="PSDS-MarcadoresNivel2"/>
        <w:numPr>
          <w:ilvl w:val="1"/>
          <w:numId w:val="2"/>
        </w:numPr>
        <w:tabs>
          <w:tab w:val="left" w:pos="792"/>
        </w:tabs>
        <w:rPr>
          <w:rFonts w:ascii="Times New Roman" w:hAnsi="Times New Roman"/>
          <w:szCs w:val="24"/>
        </w:rPr>
      </w:pPr>
      <w:r w:rsidRPr="000D4DBE">
        <w:rPr>
          <w:rFonts w:ascii="Times New Roman" w:hAnsi="Times New Roman"/>
          <w:szCs w:val="24"/>
        </w:rPr>
        <w:t>Abrangência</w:t>
      </w:r>
    </w:p>
    <w:p w14:paraId="0E2826D4" w14:textId="77777777" w:rsidR="00BE5236" w:rsidRPr="000D4DBE" w:rsidRDefault="00BE5236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35664B4A" w14:textId="219CF066" w:rsidR="00BE5236" w:rsidRPr="000D4DBE" w:rsidRDefault="00B05C01">
      <w:pPr>
        <w:pStyle w:val="PSDS-CorpodeTexto"/>
        <w:ind w:left="624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O sistema abrange todos os funcionários </w:t>
      </w:r>
      <w:r w:rsidR="00EF13D8" w:rsidRPr="000D4DBE">
        <w:rPr>
          <w:rFonts w:ascii="Times New Roman" w:hAnsi="Times New Roman"/>
          <w:sz w:val="24"/>
          <w:szCs w:val="24"/>
        </w:rPr>
        <w:t>na gráfica</w:t>
      </w:r>
      <w:r w:rsidRPr="000D4DBE">
        <w:rPr>
          <w:rFonts w:ascii="Times New Roman" w:hAnsi="Times New Roman"/>
          <w:sz w:val="24"/>
          <w:szCs w:val="24"/>
        </w:rPr>
        <w:t xml:space="preserve"> e os docentes do IFRN – Campus Pau dos Ferros. </w:t>
      </w:r>
    </w:p>
    <w:p w14:paraId="3063192B" w14:textId="77777777" w:rsidR="00BE5236" w:rsidRPr="000D4DBE" w:rsidRDefault="00BE5236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64C964CE" w14:textId="77777777" w:rsidR="00BE5236" w:rsidRPr="000D4DBE" w:rsidRDefault="00A02F1C">
      <w:pPr>
        <w:pStyle w:val="PSDS-MarcadoresNivel2"/>
        <w:numPr>
          <w:ilvl w:val="1"/>
          <w:numId w:val="2"/>
        </w:numPr>
        <w:tabs>
          <w:tab w:val="left" w:pos="792"/>
        </w:tabs>
        <w:rPr>
          <w:rFonts w:ascii="Times New Roman" w:hAnsi="Times New Roman"/>
          <w:szCs w:val="24"/>
        </w:rPr>
      </w:pPr>
      <w:r w:rsidRPr="000D4DBE">
        <w:rPr>
          <w:rFonts w:ascii="Times New Roman" w:hAnsi="Times New Roman"/>
          <w:szCs w:val="24"/>
        </w:rPr>
        <w:t>Papel dos Atores</w:t>
      </w:r>
    </w:p>
    <w:p w14:paraId="1D2D190A" w14:textId="77777777" w:rsidR="00BE5236" w:rsidRPr="000D4DBE" w:rsidRDefault="00BE5236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08B7EF85" w14:textId="136C73E5" w:rsidR="00D57182" w:rsidRPr="000D4DBE" w:rsidRDefault="00D57182">
      <w:pPr>
        <w:pStyle w:val="PSDS-CorpodeTexto"/>
        <w:ind w:left="1404"/>
        <w:rPr>
          <w:rFonts w:ascii="Times New Roman" w:hAnsi="Times New Roman"/>
          <w:sz w:val="24"/>
          <w:szCs w:val="24"/>
        </w:rPr>
      </w:pPr>
    </w:p>
    <w:p w14:paraId="5F47B221" w14:textId="11C91E51" w:rsidR="00D57182" w:rsidRPr="000D4DBE" w:rsidRDefault="00D57182" w:rsidP="00D57182">
      <w:pPr>
        <w:pStyle w:val="PSDS-MarcadoresNivel3"/>
        <w:numPr>
          <w:ilvl w:val="2"/>
          <w:numId w:val="2"/>
        </w:numPr>
        <w:rPr>
          <w:rFonts w:ascii="Times New Roman" w:hAnsi="Times New Roman"/>
          <w:szCs w:val="24"/>
        </w:rPr>
      </w:pPr>
      <w:r w:rsidRPr="000D4DBE">
        <w:rPr>
          <w:rFonts w:ascii="Times New Roman" w:hAnsi="Times New Roman"/>
          <w:szCs w:val="24"/>
        </w:rPr>
        <w:t xml:space="preserve">Funcionário </w:t>
      </w:r>
    </w:p>
    <w:p w14:paraId="12475923" w14:textId="77777777" w:rsidR="00D57182" w:rsidRPr="000D4DBE" w:rsidRDefault="00D57182">
      <w:pPr>
        <w:pStyle w:val="PSDS-CorpodeTexto"/>
        <w:ind w:left="1404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265"/>
      </w:tblGrid>
      <w:tr w:rsidR="00BE5236" w:rsidRPr="000D4DBE" w14:paraId="6C56EAAA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109B265" w14:textId="77777777" w:rsidR="00BE5236" w:rsidRPr="000D4DBE" w:rsidRDefault="00A02F1C">
            <w:pPr>
              <w:pStyle w:val="PSDS-CorpodeTexto"/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7BE6" w14:textId="48E0BAC6" w:rsidR="00BE5236" w:rsidRPr="000D4DBE" w:rsidRDefault="00D57182">
            <w:pPr>
              <w:pStyle w:val="PSDS-CorpodeTexto"/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Funcionário da gráfica </w:t>
            </w:r>
            <w:r w:rsidR="007959F7"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E5236" w:rsidRPr="000D4DBE" w14:paraId="3EFB4AC5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5D7559DE" w14:textId="77777777" w:rsidR="00BE5236" w:rsidRPr="000D4DBE" w:rsidRDefault="00A02F1C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lastRenderedPageBreak/>
              <w:t>Papel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78E1" w14:textId="4B3D4E7B" w:rsidR="00BE5236" w:rsidRPr="000D4DBE" w:rsidRDefault="00D57182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 xml:space="preserve">Buscar por solicitações e alterar status de pedidos. </w:t>
            </w:r>
            <w:r w:rsidR="007959F7" w:rsidRPr="000D4DB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E5236" w:rsidRPr="000D4DBE" w14:paraId="1028491A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9704B4C" w14:textId="77777777" w:rsidR="00BE5236" w:rsidRPr="000D4DBE" w:rsidRDefault="00A02F1C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Insumos ao sistema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7361" w14:textId="7E8A0277" w:rsidR="00BE5236" w:rsidRPr="000D4DBE" w:rsidRDefault="00D57182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 xml:space="preserve">Cadastrado como funcionário. </w:t>
            </w:r>
          </w:p>
        </w:tc>
      </w:tr>
      <w:tr w:rsidR="00BE5236" w:rsidRPr="000D4DBE" w14:paraId="6A01CBD3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4891D78" w14:textId="77777777" w:rsidR="00BE5236" w:rsidRPr="000D4DBE" w:rsidRDefault="00A02F1C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Representante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792F" w14:textId="496488AA" w:rsidR="00BE5236" w:rsidRPr="000D4DBE" w:rsidRDefault="00D57182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Funcionário</w:t>
            </w:r>
            <w:r w:rsidR="00F453E9" w:rsidRPr="000D4DBE">
              <w:rPr>
                <w:rFonts w:ascii="Times New Roman" w:hAnsi="Times New Roman"/>
                <w:sz w:val="24"/>
                <w:szCs w:val="24"/>
              </w:rPr>
              <w:t>s</w:t>
            </w:r>
            <w:r w:rsidRPr="000D4DBE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="00F453E9" w:rsidRPr="000D4DBE">
              <w:rPr>
                <w:rFonts w:ascii="Times New Roman" w:hAnsi="Times New Roman"/>
                <w:sz w:val="24"/>
                <w:szCs w:val="24"/>
              </w:rPr>
              <w:t xml:space="preserve">a gráfica. </w:t>
            </w:r>
          </w:p>
        </w:tc>
      </w:tr>
    </w:tbl>
    <w:p w14:paraId="61F54FFE" w14:textId="77777777" w:rsidR="00BE5236" w:rsidRPr="000D4DBE" w:rsidRDefault="00BE5236">
      <w:pPr>
        <w:pStyle w:val="PSDS-CorpodeTexto"/>
        <w:ind w:left="1404"/>
        <w:rPr>
          <w:rFonts w:ascii="Times New Roman" w:hAnsi="Times New Roman"/>
          <w:sz w:val="24"/>
          <w:szCs w:val="24"/>
        </w:rPr>
      </w:pPr>
    </w:p>
    <w:p w14:paraId="4172F05C" w14:textId="66B96F15" w:rsidR="00D57182" w:rsidRPr="000D4DBE" w:rsidRDefault="00D57182" w:rsidP="00D57182">
      <w:pPr>
        <w:pStyle w:val="PSDS-MarcadoresNivel3"/>
        <w:numPr>
          <w:ilvl w:val="2"/>
          <w:numId w:val="2"/>
        </w:numPr>
        <w:rPr>
          <w:rFonts w:ascii="Times New Roman" w:hAnsi="Times New Roman"/>
          <w:szCs w:val="24"/>
        </w:rPr>
      </w:pPr>
      <w:r w:rsidRPr="000D4DBE">
        <w:rPr>
          <w:rFonts w:ascii="Times New Roman" w:hAnsi="Times New Roman"/>
          <w:szCs w:val="24"/>
        </w:rPr>
        <w:t xml:space="preserve">Professor </w:t>
      </w:r>
    </w:p>
    <w:p w14:paraId="717BC6BF" w14:textId="77777777" w:rsidR="00D57182" w:rsidRPr="000D4DBE" w:rsidRDefault="00D57182" w:rsidP="00D57182">
      <w:pPr>
        <w:pStyle w:val="PSDS-CorpodeTexto"/>
        <w:ind w:left="1404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265"/>
      </w:tblGrid>
      <w:tr w:rsidR="00D57182" w:rsidRPr="000D4DBE" w14:paraId="681841EA" w14:textId="77777777" w:rsidTr="004E343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484789C" w14:textId="77777777" w:rsidR="00D57182" w:rsidRPr="000D4DBE" w:rsidRDefault="00D57182" w:rsidP="004E3437">
            <w:pPr>
              <w:pStyle w:val="PSDS-CorpodeTexto"/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3CFD0" w14:textId="1680F337" w:rsidR="00D57182" w:rsidRPr="000D4DBE" w:rsidRDefault="00F453E9" w:rsidP="004E3437">
            <w:pPr>
              <w:pStyle w:val="PSDS-CorpodeTexto"/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Professor do IFRN</w:t>
            </w:r>
          </w:p>
        </w:tc>
      </w:tr>
      <w:tr w:rsidR="00D57182" w:rsidRPr="000D4DBE" w14:paraId="3E77975D" w14:textId="77777777" w:rsidTr="004E343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5A5A8AB" w14:textId="77777777" w:rsidR="00D57182" w:rsidRPr="000D4DBE" w:rsidRDefault="00D57182" w:rsidP="004E3437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Papel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468DC" w14:textId="429B7A06" w:rsidR="00D57182" w:rsidRPr="000D4DBE" w:rsidRDefault="008164E1" w:rsidP="004E3437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 xml:space="preserve">Realizar seu cadastro, </w:t>
            </w:r>
            <w:r w:rsidR="00306C56" w:rsidRPr="000D4DBE">
              <w:rPr>
                <w:rFonts w:ascii="Times New Roman" w:hAnsi="Times New Roman"/>
                <w:sz w:val="24"/>
                <w:szCs w:val="24"/>
              </w:rPr>
              <w:t>solicitar</w:t>
            </w:r>
            <w:r w:rsidR="00F453E9" w:rsidRPr="000D4DBE">
              <w:rPr>
                <w:rFonts w:ascii="Times New Roman" w:hAnsi="Times New Roman"/>
                <w:sz w:val="24"/>
                <w:szCs w:val="24"/>
              </w:rPr>
              <w:t xml:space="preserve"> impressão</w:t>
            </w:r>
            <w:r w:rsidRPr="000D4DBE">
              <w:rPr>
                <w:rFonts w:ascii="Times New Roman" w:hAnsi="Times New Roman"/>
                <w:sz w:val="24"/>
                <w:szCs w:val="24"/>
              </w:rPr>
              <w:t xml:space="preserve"> e verificar status de solicitação. </w:t>
            </w:r>
          </w:p>
        </w:tc>
      </w:tr>
      <w:tr w:rsidR="00D57182" w:rsidRPr="000D4DBE" w14:paraId="74D28DEB" w14:textId="77777777" w:rsidTr="004E343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CF6A3A7" w14:textId="77777777" w:rsidR="00D57182" w:rsidRPr="000D4DBE" w:rsidRDefault="00D57182" w:rsidP="004E3437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Insumos ao sistema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1017A" w14:textId="154F0650" w:rsidR="00D57182" w:rsidRPr="000D4DBE" w:rsidRDefault="00D57182" w:rsidP="004E3437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 xml:space="preserve">Cadastrado como usuário/professor. </w:t>
            </w:r>
          </w:p>
        </w:tc>
      </w:tr>
      <w:tr w:rsidR="00D57182" w:rsidRPr="000D4DBE" w14:paraId="56295737" w14:textId="77777777" w:rsidTr="004E343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C9B6017" w14:textId="77777777" w:rsidR="00D57182" w:rsidRPr="000D4DBE" w:rsidRDefault="00D57182" w:rsidP="004E3437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Representante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22599" w14:textId="25D9A33B" w:rsidR="00D57182" w:rsidRPr="000D4DBE" w:rsidRDefault="00D57182" w:rsidP="004E3437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Professor</w:t>
            </w:r>
            <w:r w:rsidR="00F453E9" w:rsidRPr="000D4DBE">
              <w:rPr>
                <w:rFonts w:ascii="Times New Roman" w:hAnsi="Times New Roman"/>
                <w:sz w:val="24"/>
                <w:szCs w:val="24"/>
              </w:rPr>
              <w:t>es</w:t>
            </w:r>
            <w:r w:rsidRPr="000D4DBE">
              <w:rPr>
                <w:rFonts w:ascii="Times New Roman" w:hAnsi="Times New Roman"/>
                <w:sz w:val="24"/>
                <w:szCs w:val="24"/>
              </w:rPr>
              <w:t xml:space="preserve"> do</w:t>
            </w:r>
            <w:r w:rsidR="00F453E9" w:rsidRPr="000D4DBE">
              <w:rPr>
                <w:rFonts w:ascii="Times New Roman" w:hAnsi="Times New Roman"/>
                <w:sz w:val="24"/>
                <w:szCs w:val="24"/>
              </w:rPr>
              <w:t xml:space="preserve"> IFRN Campus Pau dos Ferros. </w:t>
            </w:r>
            <w:r w:rsidRPr="000D4DBE">
              <w:rPr>
                <w:rFonts w:ascii="Times New Roman" w:hAnsi="Times New Roman"/>
                <w:sz w:val="24"/>
                <w:szCs w:val="24"/>
              </w:rPr>
              <w:t xml:space="preserve"> .</w:t>
            </w:r>
          </w:p>
        </w:tc>
      </w:tr>
    </w:tbl>
    <w:p w14:paraId="1B0AA429" w14:textId="3B80B411" w:rsidR="00BE5236" w:rsidRPr="000D4DBE" w:rsidRDefault="00BE5236" w:rsidP="00D57182">
      <w:pPr>
        <w:pStyle w:val="PSDS-CorpodeTexto"/>
        <w:rPr>
          <w:rFonts w:ascii="Times New Roman" w:hAnsi="Times New Roman"/>
          <w:sz w:val="24"/>
          <w:szCs w:val="24"/>
        </w:rPr>
      </w:pPr>
    </w:p>
    <w:p w14:paraId="5388C824" w14:textId="77777777" w:rsidR="00D57182" w:rsidRPr="000D4DBE" w:rsidRDefault="00D57182">
      <w:pPr>
        <w:pStyle w:val="PSDS-CorpodeTexto"/>
        <w:ind w:left="1404"/>
        <w:rPr>
          <w:rFonts w:ascii="Times New Roman" w:hAnsi="Times New Roman"/>
          <w:sz w:val="24"/>
          <w:szCs w:val="24"/>
        </w:rPr>
      </w:pPr>
    </w:p>
    <w:p w14:paraId="0248670E" w14:textId="77777777" w:rsidR="00BE5236" w:rsidRPr="000D4DBE" w:rsidRDefault="00A02F1C">
      <w:pPr>
        <w:pStyle w:val="PSDS-MarcadoresNivel1"/>
        <w:tabs>
          <w:tab w:val="left" w:pos="360"/>
        </w:tabs>
        <w:ind w:left="360" w:hanging="360"/>
        <w:rPr>
          <w:rFonts w:ascii="Times New Roman" w:hAnsi="Times New Roman"/>
          <w:szCs w:val="24"/>
        </w:rPr>
      </w:pPr>
      <w:r w:rsidRPr="000D4DBE">
        <w:rPr>
          <w:rFonts w:ascii="Times New Roman" w:hAnsi="Times New Roman"/>
          <w:szCs w:val="24"/>
        </w:rPr>
        <w:t>Necessidades e Funcionalidades</w:t>
      </w:r>
    </w:p>
    <w:p w14:paraId="2EA6335E" w14:textId="77777777" w:rsidR="00BE5236" w:rsidRPr="000D4DBE" w:rsidRDefault="00BE5236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52646A10" w14:textId="77777777" w:rsidR="00BE5236" w:rsidRPr="000D4DBE" w:rsidRDefault="00BE5236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tbl>
      <w:tblPr>
        <w:tblW w:w="9307" w:type="dxa"/>
        <w:jc w:val="center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6D6A49" w:rsidRPr="000D4DBE" w14:paraId="4B1EE192" w14:textId="77777777" w:rsidTr="00DC35CF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B9EBEFA" w14:textId="2D3BD5B8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Necessidade 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4116A11" w14:textId="77777777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6D6A49" w:rsidRPr="000D4DBE" w14:paraId="42B3F251" w14:textId="77777777" w:rsidTr="00DC35CF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C07E3E" w14:textId="0E4B4A4A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8164E1" w:rsidRPr="000D4DBE">
              <w:rPr>
                <w:rFonts w:eastAsia="Arial"/>
                <w:color w:val="000000"/>
                <w:sz w:val="24"/>
                <w:szCs w:val="24"/>
              </w:rPr>
              <w:t>Control</w:t>
            </w:r>
            <w:r w:rsidR="00D94C8B" w:rsidRPr="000D4DBE">
              <w:rPr>
                <w:rFonts w:eastAsia="Arial"/>
                <w:color w:val="000000"/>
                <w:sz w:val="24"/>
                <w:szCs w:val="24"/>
              </w:rPr>
              <w:t xml:space="preserve">e de usuários/professores 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196B" w14:textId="77777777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6D6A49" w:rsidRPr="000D4DBE" w14:paraId="02C2B38F" w14:textId="77777777" w:rsidTr="00DC35CF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14:paraId="0C63DC1B" w14:textId="77777777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Id Func.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6DFFA0A4" w14:textId="77777777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6D6A49" w:rsidRPr="000D4DBE" w14:paraId="046224E6" w14:textId="77777777" w:rsidTr="00DC35C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26F31B8" w14:textId="67F102EA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F </w:t>
            </w:r>
            <w:r w:rsidR="003E6FF3" w:rsidRPr="000D4DBE">
              <w:rPr>
                <w:rFonts w:eastAsia="Arial"/>
                <w:b/>
                <w:color w:val="000000"/>
                <w:sz w:val="24"/>
                <w:szCs w:val="24"/>
              </w:rPr>
              <w:t>1</w:t>
            </w: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31F3B" w14:textId="317AC266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Cadastro de usuários no sistema. </w:t>
            </w:r>
          </w:p>
        </w:tc>
      </w:tr>
      <w:tr w:rsidR="006D6A49" w:rsidRPr="000D4DBE" w14:paraId="4CC1DF7A" w14:textId="77777777" w:rsidTr="00DC35CF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42E5150" w14:textId="77777777" w:rsidR="006D6A49" w:rsidRPr="000D4DBE" w:rsidRDefault="006D6A49" w:rsidP="00DC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F24806" w14:textId="543C2E90" w:rsidR="006D6A49" w:rsidRPr="000D4DBE" w:rsidRDefault="00D94C8B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="006D6A49"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="006D6A49" w:rsidRPr="000D4DBE">
              <w:rPr>
                <w:rFonts w:eastAsia="Arial"/>
                <w:color w:val="000000"/>
                <w:sz w:val="24"/>
                <w:szCs w:val="24"/>
              </w:rPr>
              <w:t xml:space="preserve">– Fornecer informações solicitadas pelo sistema. </w:t>
            </w:r>
          </w:p>
        </w:tc>
      </w:tr>
      <w:tr w:rsidR="006D6A49" w:rsidRPr="000D4DBE" w14:paraId="250F64F8" w14:textId="77777777" w:rsidTr="00DC35C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EF6BF95" w14:textId="2CC17F1D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F </w:t>
            </w:r>
            <w:r w:rsidR="003E6FF3" w:rsidRPr="000D4DBE">
              <w:rPr>
                <w:rFonts w:eastAsia="Arial"/>
                <w:b/>
                <w:color w:val="000000"/>
                <w:sz w:val="24"/>
                <w:szCs w:val="24"/>
              </w:rPr>
              <w:t>1</w:t>
            </w: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.</w:t>
            </w:r>
            <w:r w:rsidR="00D94C8B" w:rsidRPr="000D4DBE">
              <w:rPr>
                <w:rFonts w:eastAsia="Arial"/>
                <w:b/>
                <w:color w:val="000000"/>
                <w:sz w:val="24"/>
                <w:szCs w:val="24"/>
              </w:rPr>
              <w:t>2</w:t>
            </w:r>
          </w:p>
          <w:p w14:paraId="3B2092C4" w14:textId="77777777" w:rsidR="006D6A49" w:rsidRPr="000D4DBE" w:rsidRDefault="006D6A49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B48A9" w14:textId="719E54AB" w:rsidR="006D6A49" w:rsidRPr="000D4DBE" w:rsidRDefault="00D94C8B" w:rsidP="00DC3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sz w:val="24"/>
                <w:szCs w:val="24"/>
              </w:rPr>
              <w:t xml:space="preserve">Alteração de dados </w:t>
            </w:r>
          </w:p>
        </w:tc>
      </w:tr>
      <w:tr w:rsidR="006D6A49" w:rsidRPr="000D4DBE" w14:paraId="65E10472" w14:textId="77777777" w:rsidTr="00DC35CF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AA15562" w14:textId="77777777" w:rsidR="006D6A49" w:rsidRPr="000D4DBE" w:rsidRDefault="006D6A49" w:rsidP="00DC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64FA3E" w14:textId="4BC880D6" w:rsidR="006D6A49" w:rsidRPr="000D4DBE" w:rsidRDefault="00D94C8B" w:rsidP="00DC35CF">
            <w:pPr>
              <w:ind w:hanging="2"/>
              <w:jc w:val="both"/>
              <w:rPr>
                <w:rFonts w:eastAsia="Arial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Pr="000D4DBE">
              <w:rPr>
                <w:sz w:val="24"/>
                <w:szCs w:val="24"/>
              </w:rPr>
              <w:t xml:space="preserve"> – Fornece dados atualizados para conta.</w:t>
            </w:r>
          </w:p>
        </w:tc>
      </w:tr>
    </w:tbl>
    <w:p w14:paraId="2B81789D" w14:textId="64110864" w:rsidR="00BE5236" w:rsidRPr="000D4DBE" w:rsidRDefault="00BE5236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7C7BC1D6" w14:textId="23CAB719" w:rsidR="00DC35CF" w:rsidRPr="000D4DBE" w:rsidRDefault="00DC35CF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41771CFE" w14:textId="77777777" w:rsidR="003C4387" w:rsidRPr="000D4DBE" w:rsidRDefault="003C4387" w:rsidP="003C4387">
      <w:pPr>
        <w:pStyle w:val="PSDS-CorpodeTexto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ab/>
      </w:r>
    </w:p>
    <w:tbl>
      <w:tblPr>
        <w:tblW w:w="9307" w:type="dxa"/>
        <w:jc w:val="center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3C4387" w:rsidRPr="000D4DBE" w14:paraId="32D91E57" w14:textId="77777777" w:rsidTr="00725222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1A00482" w14:textId="73D3D406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Necessidade 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42D9A699" w14:textId="77777777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3C4387" w:rsidRPr="000D4DBE" w14:paraId="2DA44ED7" w14:textId="77777777" w:rsidTr="00725222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6DB284" w14:textId="7FA62332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 Administr</w:t>
            </w:r>
            <w:r w:rsidR="009A1652" w:rsidRPr="000D4DBE">
              <w:rPr>
                <w:rFonts w:eastAsia="Arial"/>
                <w:color w:val="000000"/>
                <w:sz w:val="24"/>
                <w:szCs w:val="24"/>
              </w:rPr>
              <w:t>ar impressão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653A8" w14:textId="77777777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3C4387" w:rsidRPr="000D4DBE" w14:paraId="6C2F322C" w14:textId="77777777" w:rsidTr="00725222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14:paraId="13715CC9" w14:textId="77777777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Id Func.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7F0133DA" w14:textId="77777777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3C4387" w:rsidRPr="000D4DBE" w14:paraId="1AA8D6DB" w14:textId="77777777" w:rsidTr="00725222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9A4A51D" w14:textId="3C58A999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F </w:t>
            </w:r>
            <w:r w:rsidR="003E6FF3" w:rsidRPr="000D4DBE">
              <w:rPr>
                <w:rFonts w:eastAsia="Arial"/>
                <w:b/>
                <w:color w:val="000000"/>
                <w:sz w:val="24"/>
                <w:szCs w:val="24"/>
              </w:rPr>
              <w:t>2</w:t>
            </w: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F2F5C" w14:textId="01EE9FCE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Solicitar uma impressão. </w:t>
            </w:r>
          </w:p>
        </w:tc>
      </w:tr>
      <w:tr w:rsidR="003C4387" w:rsidRPr="000D4DBE" w14:paraId="7E4F3EE4" w14:textId="77777777" w:rsidTr="00725222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A4761E7" w14:textId="77777777" w:rsidR="003C4387" w:rsidRPr="000D4DBE" w:rsidRDefault="003C4387" w:rsidP="00725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83CCA8" w14:textId="3060E149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Professor </w:t>
            </w: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– Fornecer informações solicitadas pelo sistema. </w:t>
            </w:r>
          </w:p>
        </w:tc>
      </w:tr>
      <w:tr w:rsidR="003C4387" w:rsidRPr="000D4DBE" w14:paraId="128A978E" w14:textId="77777777" w:rsidTr="00725222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12CA664" w14:textId="77777777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 2.2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82404" w14:textId="0722C226" w:rsidR="003C4387" w:rsidRPr="000D4DBE" w:rsidRDefault="00A9114E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>Editar dados de Impressão</w:t>
            </w:r>
            <w:r w:rsidR="00E618C8" w:rsidRPr="000D4DBE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3C4387" w:rsidRPr="000D4DBE" w14:paraId="3F157411" w14:textId="77777777" w:rsidTr="00725222">
        <w:trPr>
          <w:trHeight w:val="249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9E4DDDA" w14:textId="77777777" w:rsidR="003C4387" w:rsidRPr="000D4DBE" w:rsidRDefault="003C4387" w:rsidP="00725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FE80A" w14:textId="66E098D6" w:rsidR="003C4387" w:rsidRPr="000D4DBE" w:rsidRDefault="009A1652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="003C4387" w:rsidRPr="000D4DBE">
              <w:rPr>
                <w:rFonts w:eastAsia="Arial"/>
                <w:color w:val="000000"/>
                <w:sz w:val="24"/>
                <w:szCs w:val="24"/>
              </w:rPr>
              <w:t xml:space="preserve"> – Fornecer </w:t>
            </w:r>
            <w:r w:rsidR="00A9114E" w:rsidRPr="000D4DBE">
              <w:rPr>
                <w:rFonts w:eastAsia="Arial"/>
                <w:color w:val="000000"/>
                <w:sz w:val="24"/>
                <w:szCs w:val="24"/>
              </w:rPr>
              <w:t xml:space="preserve">os dados que deseja alterar. </w:t>
            </w:r>
          </w:p>
        </w:tc>
      </w:tr>
      <w:tr w:rsidR="003C4387" w:rsidRPr="000D4DBE" w14:paraId="67D6FFDF" w14:textId="77777777" w:rsidTr="00725222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5127F00" w14:textId="77777777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 2.3</w:t>
            </w:r>
          </w:p>
          <w:p w14:paraId="219F0023" w14:textId="77777777" w:rsidR="003C4387" w:rsidRPr="000D4DBE" w:rsidRDefault="003C4387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51016" w14:textId="367C2E1C" w:rsidR="003C4387" w:rsidRPr="000D4DBE" w:rsidRDefault="009A1652" w:rsidP="0072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>Cancelar impressão</w:t>
            </w:r>
          </w:p>
        </w:tc>
      </w:tr>
      <w:tr w:rsidR="003C4387" w:rsidRPr="000D4DBE" w14:paraId="1035D5D3" w14:textId="77777777" w:rsidTr="00725222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E22ECCC" w14:textId="77777777" w:rsidR="003C4387" w:rsidRPr="000D4DBE" w:rsidRDefault="003C4387" w:rsidP="00725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E31F55" w14:textId="5E0E526D" w:rsidR="003C4387" w:rsidRPr="000D4DBE" w:rsidRDefault="003E6FF3" w:rsidP="00725222">
            <w:pPr>
              <w:ind w:hanging="2"/>
              <w:jc w:val="both"/>
              <w:rPr>
                <w:rFonts w:eastAsia="Arial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="003C4387" w:rsidRPr="000D4DBE">
              <w:rPr>
                <w:rFonts w:eastAsia="Arial"/>
                <w:sz w:val="24"/>
                <w:szCs w:val="24"/>
              </w:rPr>
              <w:t xml:space="preserve"> – Pesquisa uma </w:t>
            </w:r>
            <w:r w:rsidR="009A1652" w:rsidRPr="000D4DBE">
              <w:rPr>
                <w:rFonts w:eastAsia="Arial"/>
                <w:sz w:val="24"/>
                <w:szCs w:val="24"/>
              </w:rPr>
              <w:t>solicitação</w:t>
            </w:r>
            <w:r w:rsidR="003C4387" w:rsidRPr="000D4DBE">
              <w:rPr>
                <w:rFonts w:eastAsia="Arial"/>
                <w:sz w:val="24"/>
                <w:szCs w:val="24"/>
              </w:rPr>
              <w:t xml:space="preserve"> existente e </w:t>
            </w:r>
            <w:r w:rsidR="009A1652" w:rsidRPr="000D4DBE">
              <w:rPr>
                <w:rFonts w:eastAsia="Arial"/>
                <w:sz w:val="24"/>
                <w:szCs w:val="24"/>
              </w:rPr>
              <w:t xml:space="preserve">requisitar </w:t>
            </w:r>
            <w:r w:rsidR="003C4387" w:rsidRPr="000D4DBE">
              <w:rPr>
                <w:rFonts w:eastAsia="Arial"/>
                <w:sz w:val="24"/>
                <w:szCs w:val="24"/>
              </w:rPr>
              <w:t xml:space="preserve">ao sistema </w:t>
            </w:r>
            <w:r w:rsidR="009A1652" w:rsidRPr="000D4DBE">
              <w:rPr>
                <w:rFonts w:eastAsia="Arial"/>
                <w:sz w:val="24"/>
                <w:szCs w:val="24"/>
              </w:rPr>
              <w:t>o cancelamento des</w:t>
            </w:r>
            <w:r w:rsidR="003C4387" w:rsidRPr="000D4DBE">
              <w:rPr>
                <w:rFonts w:eastAsia="Arial"/>
                <w:sz w:val="24"/>
                <w:szCs w:val="24"/>
              </w:rPr>
              <w:t>t</w:t>
            </w:r>
            <w:r w:rsidR="009A1652" w:rsidRPr="000D4DBE">
              <w:rPr>
                <w:rFonts w:eastAsia="Arial"/>
                <w:sz w:val="24"/>
                <w:szCs w:val="24"/>
              </w:rPr>
              <w:t>a</w:t>
            </w:r>
            <w:r w:rsidR="003C4387" w:rsidRPr="000D4DBE">
              <w:rPr>
                <w:rFonts w:eastAsia="Arial"/>
                <w:sz w:val="24"/>
                <w:szCs w:val="24"/>
              </w:rPr>
              <w:t xml:space="preserve">. Por motivos de segurança os dados não são apagados, apenas o cliente é marcado como </w:t>
            </w:r>
            <w:r w:rsidR="003C4387" w:rsidRPr="000D4DBE">
              <w:rPr>
                <w:rFonts w:eastAsia="Arial"/>
                <w:color w:val="000000"/>
                <w:sz w:val="24"/>
                <w:szCs w:val="24"/>
              </w:rPr>
              <w:t>INATIVO.</w:t>
            </w:r>
          </w:p>
        </w:tc>
      </w:tr>
    </w:tbl>
    <w:p w14:paraId="32DF041D" w14:textId="5B4D59B3" w:rsidR="003C4387" w:rsidRPr="000D4DBE" w:rsidRDefault="003C4387" w:rsidP="003C4387">
      <w:pPr>
        <w:pStyle w:val="PSDS-CorpodeTexto"/>
        <w:rPr>
          <w:rFonts w:ascii="Times New Roman" w:hAnsi="Times New Roman"/>
          <w:sz w:val="24"/>
          <w:szCs w:val="24"/>
        </w:rPr>
      </w:pPr>
    </w:p>
    <w:p w14:paraId="2B9E0DD7" w14:textId="6985AD1F" w:rsidR="00732194" w:rsidRPr="000D4DBE" w:rsidRDefault="00732194" w:rsidP="003E6FF3">
      <w:pPr>
        <w:pStyle w:val="PSDS-CorpodeTexto"/>
        <w:rPr>
          <w:rFonts w:ascii="Times New Roman" w:hAnsi="Times New Roman"/>
          <w:sz w:val="24"/>
          <w:szCs w:val="24"/>
        </w:rPr>
      </w:pPr>
    </w:p>
    <w:tbl>
      <w:tblPr>
        <w:tblW w:w="9307" w:type="dxa"/>
        <w:jc w:val="center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732194" w:rsidRPr="000D4DBE" w14:paraId="54678768" w14:textId="77777777" w:rsidTr="00F76C0A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9CAEE66" w14:textId="0F90074D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Necessidade 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92891A0" w14:textId="77777777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732194" w:rsidRPr="000D4DBE" w14:paraId="542BA9DD" w14:textId="77777777" w:rsidTr="00F76C0A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C28A48" w14:textId="539B2F86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A9114E">
              <w:rPr>
                <w:color w:val="000000"/>
                <w:sz w:val="24"/>
                <w:szCs w:val="24"/>
                <w:lang w:eastAsia="pt-BR"/>
              </w:rPr>
              <w:t>Acesso via internet.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BC68" w14:textId="2A8EAA9D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  <w:u w:val="single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Importante</w:t>
            </w:r>
          </w:p>
        </w:tc>
      </w:tr>
      <w:tr w:rsidR="00732194" w:rsidRPr="000D4DBE" w14:paraId="3002DDA7" w14:textId="77777777" w:rsidTr="00F76C0A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14:paraId="2A205316" w14:textId="77777777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Id Func.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352037A1" w14:textId="77777777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732194" w:rsidRPr="000D4DBE" w14:paraId="27EEA63E" w14:textId="77777777" w:rsidTr="00F76C0A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8FE120D" w14:textId="62497860" w:rsidR="00732194" w:rsidRPr="000D4DBE" w:rsidRDefault="00732194" w:rsidP="00732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lastRenderedPageBreak/>
              <w:t xml:space="preserve">F 3.1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77A61" w14:textId="160D8A10" w:rsidR="00732194" w:rsidRPr="000D4DBE" w:rsidRDefault="00732194" w:rsidP="00732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Acesso conta de 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professor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 através do login no site da biblioteca. </w:t>
            </w:r>
          </w:p>
        </w:tc>
      </w:tr>
      <w:tr w:rsidR="00732194" w:rsidRPr="000D4DBE" w14:paraId="3DC45CD8" w14:textId="77777777" w:rsidTr="00F76C0A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96C6B8C" w14:textId="77777777" w:rsidR="00732194" w:rsidRPr="000D4DBE" w:rsidRDefault="00732194" w:rsidP="00F7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66973A" w14:textId="4AAB6CEC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Professor </w:t>
            </w:r>
          </w:p>
        </w:tc>
      </w:tr>
      <w:tr w:rsidR="00732194" w:rsidRPr="000D4DBE" w14:paraId="569A589D" w14:textId="77777777" w:rsidTr="00F76C0A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12A9CF7" w14:textId="7352D596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 3.2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890B" w14:textId="5D9DE8E6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A9114E">
              <w:rPr>
                <w:color w:val="000000"/>
                <w:sz w:val="24"/>
                <w:szCs w:val="24"/>
                <w:lang w:eastAsia="pt-BR"/>
              </w:rPr>
              <w:t>Acompanhamento da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s impressões. O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Professor terá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 acesso a informações sobr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e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 prazo de 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para realização das impressões e status da impressão (Aguardando, Andamento e Concluído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>)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32194" w:rsidRPr="000D4DBE" w14:paraId="380C7963" w14:textId="77777777" w:rsidTr="00F76C0A">
        <w:trPr>
          <w:trHeight w:val="249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A467545" w14:textId="77777777" w:rsidR="00732194" w:rsidRPr="000D4DBE" w:rsidRDefault="00732194" w:rsidP="00F7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DCA07" w14:textId="4E844365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732194" w:rsidRPr="000D4DBE" w14:paraId="32ED583C" w14:textId="77777777" w:rsidTr="00F76C0A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19994C5" w14:textId="5AA77F71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 3.3</w:t>
            </w:r>
          </w:p>
          <w:p w14:paraId="0BED2030" w14:textId="77777777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8404" w14:textId="6D8A3D9F" w:rsidR="00732194" w:rsidRPr="000D4DBE" w:rsidRDefault="00732194" w:rsidP="00F76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A9114E">
              <w:rPr>
                <w:color w:val="000000"/>
                <w:sz w:val="24"/>
                <w:szCs w:val="24"/>
                <w:lang w:eastAsia="pt-BR"/>
              </w:rPr>
              <w:t>Busca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r solicitações feitas por ele</w:t>
            </w:r>
          </w:p>
        </w:tc>
      </w:tr>
      <w:tr w:rsidR="00732194" w:rsidRPr="000D4DBE" w14:paraId="5D68DF4F" w14:textId="77777777" w:rsidTr="00F76C0A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65EB3E9" w14:textId="77777777" w:rsidR="00732194" w:rsidRPr="000D4DBE" w:rsidRDefault="00732194" w:rsidP="00F7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28E1BE" w14:textId="6B6AFB2A" w:rsidR="00732194" w:rsidRPr="000D4DBE" w:rsidRDefault="00732194" w:rsidP="00F76C0A">
            <w:pPr>
              <w:ind w:hanging="2"/>
              <w:jc w:val="both"/>
              <w:rPr>
                <w:rFonts w:eastAsia="Arial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Pr="000D4DBE">
              <w:rPr>
                <w:rFonts w:eastAsia="Arial"/>
                <w:sz w:val="24"/>
                <w:szCs w:val="24"/>
              </w:rPr>
              <w:t xml:space="preserve"> </w:t>
            </w:r>
          </w:p>
        </w:tc>
      </w:tr>
    </w:tbl>
    <w:p w14:paraId="4A1593AE" w14:textId="77777777" w:rsidR="00A9114E" w:rsidRPr="00A9114E" w:rsidRDefault="00A9114E" w:rsidP="00A9114E">
      <w:pPr>
        <w:suppressAutoHyphens w:val="0"/>
        <w:rPr>
          <w:sz w:val="24"/>
          <w:szCs w:val="24"/>
          <w:lang w:eastAsia="pt-BR"/>
        </w:rPr>
      </w:pPr>
    </w:p>
    <w:p w14:paraId="42F1E05A" w14:textId="5438C43F" w:rsidR="00DC35CF" w:rsidRPr="000D4DBE" w:rsidRDefault="00DC35CF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1FEAE8D5" w14:textId="77777777" w:rsidR="00BE5236" w:rsidRPr="000D4DBE" w:rsidRDefault="00A02F1C">
      <w:pPr>
        <w:pStyle w:val="PSDS-MarcadoresNivel1"/>
        <w:tabs>
          <w:tab w:val="left" w:pos="360"/>
        </w:tabs>
        <w:ind w:left="360" w:hanging="360"/>
        <w:rPr>
          <w:rFonts w:ascii="Times New Roman" w:hAnsi="Times New Roman"/>
          <w:szCs w:val="24"/>
        </w:rPr>
      </w:pPr>
      <w:r w:rsidRPr="000D4DBE">
        <w:rPr>
          <w:rFonts w:ascii="Times New Roman" w:hAnsi="Times New Roman"/>
          <w:szCs w:val="24"/>
        </w:rPr>
        <w:t>Proposta de Solução Tecnológica Escolhida</w:t>
      </w:r>
    </w:p>
    <w:p w14:paraId="11F2E775" w14:textId="77777777" w:rsidR="00BE5236" w:rsidRPr="000D4DBE" w:rsidRDefault="00BE5236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2281B414" w14:textId="77777777" w:rsidR="000D2584" w:rsidRPr="000D4DBE" w:rsidRDefault="00DC1606" w:rsidP="000D2584">
      <w:pPr>
        <w:pStyle w:val="PSDS-CorpodeTexto"/>
        <w:ind w:left="624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O sistema será desenvolvido em uma linguagem de programação web e utilizará conexão com o banco de dados. Para ser acessado é preciso conexão com a internet e qualquer navegador web. Além disso, o backup deverá ser feito em um dispositivo na nuvem. </w:t>
      </w:r>
    </w:p>
    <w:p w14:paraId="11E1079A" w14:textId="64E61C82" w:rsidR="00DC1606" w:rsidRPr="000D4DBE" w:rsidRDefault="00DC1606" w:rsidP="000D2584">
      <w:pPr>
        <w:pStyle w:val="PSDS-CorpodeTexto"/>
        <w:ind w:left="624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>Tecnologias utilizadas PHP, JavaScript</w:t>
      </w:r>
      <w:r w:rsidR="000D2584" w:rsidRPr="000D4DBE">
        <w:rPr>
          <w:rFonts w:ascii="Times New Roman" w:hAnsi="Times New Roman"/>
          <w:sz w:val="24"/>
          <w:szCs w:val="24"/>
        </w:rPr>
        <w:t xml:space="preserve">, Bootstrap, Html, Css e SGBD(Mysql). </w:t>
      </w:r>
    </w:p>
    <w:p w14:paraId="3893CCF3" w14:textId="77777777" w:rsidR="00A02F1C" w:rsidRPr="000D4DBE" w:rsidRDefault="00A02F1C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sectPr w:rsidR="00A02F1C" w:rsidRPr="000D4DBE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1440" w:right="675" w:bottom="1286" w:left="1134" w:header="1134" w:footer="1230" w:gutter="0"/>
      <w:pgNumType w:start="1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13C3A" w14:textId="77777777" w:rsidR="009667D7" w:rsidRDefault="009667D7">
      <w:r>
        <w:separator/>
      </w:r>
    </w:p>
  </w:endnote>
  <w:endnote w:type="continuationSeparator" w:id="0">
    <w:p w14:paraId="1C0609F3" w14:textId="77777777" w:rsidR="009667D7" w:rsidRDefault="0096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00"/>
      <w:gridCol w:w="1482"/>
      <w:gridCol w:w="5956"/>
    </w:tblGrid>
    <w:tr w:rsidR="00BE5236" w14:paraId="77C5EC7E" w14:textId="77777777">
      <w:trPr>
        <w:trHeight w:val="57"/>
      </w:trPr>
      <w:tc>
        <w:tcPr>
          <w:tcW w:w="2800" w:type="dxa"/>
          <w:tcBorders>
            <w:top w:val="single" w:sz="4" w:space="0" w:color="000000"/>
          </w:tcBorders>
        </w:tcPr>
        <w:p w14:paraId="12CDE19C" w14:textId="77777777" w:rsidR="00BE5236" w:rsidRDefault="00A02F1C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snapToGrid w:val="0"/>
            <w:rPr>
              <w:rFonts w:cs="Arial"/>
            </w:rPr>
          </w:pPr>
          <w:r>
            <w:rPr>
              <w:rFonts w:cs="Arial"/>
            </w:rPr>
            <w:t>&lt;Identificação do Sistema&gt;</w:t>
          </w:r>
        </w:p>
      </w:tc>
      <w:tc>
        <w:tcPr>
          <w:tcW w:w="1482" w:type="dxa"/>
          <w:tcBorders>
            <w:top w:val="single" w:sz="4" w:space="0" w:color="000000"/>
          </w:tcBorders>
        </w:tcPr>
        <w:p w14:paraId="7F54E11B" w14:textId="77777777" w:rsidR="00BE5236" w:rsidRDefault="00BE5236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snapToGrid w:val="0"/>
            <w:jc w:val="center"/>
            <w:rPr>
              <w:rFonts w:cs="Arial"/>
            </w:rPr>
          </w:pPr>
        </w:p>
      </w:tc>
      <w:tc>
        <w:tcPr>
          <w:tcW w:w="5956" w:type="dxa"/>
          <w:tcBorders>
            <w:top w:val="single" w:sz="4" w:space="0" w:color="000000"/>
          </w:tcBorders>
        </w:tcPr>
        <w:p w14:paraId="764CB4ED" w14:textId="77777777" w:rsidR="00BE5236" w:rsidRDefault="00A02F1C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snapToGrid w:val="0"/>
            <w:jc w:val="right"/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FILENAME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</w:rPr>
            <w:t>GR_DocumentoVisaoSistema.doc</w:t>
          </w:r>
          <w:r>
            <w:rPr>
              <w:rFonts w:cs="Arial"/>
            </w:rPr>
            <w:fldChar w:fldCharType="end"/>
          </w:r>
        </w:p>
      </w:tc>
    </w:tr>
    <w:tr w:rsidR="00BE5236" w14:paraId="04F8C24D" w14:textId="77777777">
      <w:trPr>
        <w:cantSplit/>
        <w:trHeight w:val="137"/>
      </w:trPr>
      <w:tc>
        <w:tcPr>
          <w:tcW w:w="4282" w:type="dxa"/>
          <w:gridSpan w:val="2"/>
        </w:tcPr>
        <w:p w14:paraId="7F0E9C79" w14:textId="77777777" w:rsidR="00BE5236" w:rsidRDefault="00BE5236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snapToGrid w:val="0"/>
          </w:pPr>
        </w:p>
      </w:tc>
      <w:tc>
        <w:tcPr>
          <w:tcW w:w="5956" w:type="dxa"/>
        </w:tcPr>
        <w:p w14:paraId="6E95D427" w14:textId="77777777" w:rsidR="00BE5236" w:rsidRDefault="00A02F1C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snapToGrid w:val="0"/>
            <w:jc w:val="right"/>
            <w:rPr>
              <w:rStyle w:val="Nmerodepgina"/>
              <w:rFonts w:cs="Arial"/>
              <w:b/>
              <w:bCs/>
            </w:rPr>
          </w:pPr>
          <w:r>
            <w:rPr>
              <w:rStyle w:val="Nmerodepgina"/>
              <w:rFonts w:cs="Arial"/>
            </w:rPr>
            <w:t>Página:</w:t>
          </w:r>
          <w:r>
            <w:rPr>
              <w:rStyle w:val="Nmerodepgina"/>
              <w:rFonts w:cs="Arial"/>
              <w:b/>
              <w:bCs/>
            </w:rPr>
            <w:t xml:space="preserve"> </w:t>
          </w:r>
          <w:r>
            <w:rPr>
              <w:rStyle w:val="Nmerodepgina"/>
            </w:rPr>
            <w:t xml:space="preserve"> PAGE 4</w:t>
          </w:r>
          <w:r>
            <w:rPr>
              <w:rStyle w:val="Nmerodepgina"/>
              <w:rFonts w:cs="Arial"/>
              <w:b/>
              <w:bCs/>
            </w:rPr>
            <w:t>/</w:t>
          </w:r>
          <w:r>
            <w:rPr>
              <w:rStyle w:val="Nmerodepgina"/>
            </w:rPr>
            <w:t xml:space="preserve"> NUMPAGES \*Arabic 4</w:t>
          </w:r>
          <w:r>
            <w:rPr>
              <w:rStyle w:val="Nmerodepgina"/>
              <w:rFonts w:cs="Arial"/>
              <w:b/>
              <w:bCs/>
            </w:rPr>
            <w:t xml:space="preserve"> </w:t>
          </w:r>
        </w:p>
      </w:tc>
    </w:tr>
  </w:tbl>
  <w:p w14:paraId="5642A743" w14:textId="77777777" w:rsidR="00BE5236" w:rsidRDefault="00BE5236">
    <w:pPr>
      <w:pStyle w:val="Rodap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A0E2" w14:textId="77777777" w:rsidR="00BE5236" w:rsidRDefault="00BE52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320F" w14:textId="77777777" w:rsidR="009667D7" w:rsidRDefault="009667D7">
      <w:r>
        <w:separator/>
      </w:r>
    </w:p>
  </w:footnote>
  <w:footnote w:type="continuationSeparator" w:id="0">
    <w:p w14:paraId="13B12ADE" w14:textId="77777777" w:rsidR="009667D7" w:rsidRDefault="00966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9"/>
      <w:gridCol w:w="5119"/>
    </w:tblGrid>
    <w:tr w:rsidR="00BE5236" w14:paraId="5000356F" w14:textId="77777777">
      <w:tc>
        <w:tcPr>
          <w:tcW w:w="5119" w:type="dxa"/>
        </w:tcPr>
        <w:p w14:paraId="1D7D4C8B" w14:textId="77777777" w:rsidR="00BE5236" w:rsidRDefault="00A02F1C">
          <w:pPr>
            <w:pStyle w:val="Rodap"/>
            <w:snapToGrid w:val="0"/>
            <w:spacing w:before="0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Documento de Visão do Sistema</w:t>
          </w:r>
        </w:p>
      </w:tc>
      <w:tc>
        <w:tcPr>
          <w:tcW w:w="5119" w:type="dxa"/>
        </w:tcPr>
        <w:p w14:paraId="6AEE38A6" w14:textId="77777777" w:rsidR="00BE5236" w:rsidRDefault="00A02F1C">
          <w:pPr>
            <w:pStyle w:val="Rodap"/>
            <w:snapToGrid w:val="0"/>
            <w:spacing w:before="0"/>
            <w:jc w:val="right"/>
          </w:pPr>
          <w:r>
            <w:t>&lt;</w:t>
          </w:r>
          <w:r>
            <w:rPr>
              <w:b/>
              <w:bCs/>
              <w:sz w:val="20"/>
            </w:rPr>
            <w:t>Nome do Sistema</w:t>
          </w:r>
          <w:r>
            <w:t>&gt;</w:t>
          </w:r>
        </w:p>
      </w:tc>
    </w:tr>
  </w:tbl>
  <w:p w14:paraId="330ECA5A" w14:textId="77777777" w:rsidR="00BE5236" w:rsidRDefault="00BE5236">
    <w:pPr>
      <w:pStyle w:val="Rodap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A24C8" w14:textId="77777777" w:rsidR="00BE5236" w:rsidRDefault="00BE52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pStyle w:val="PSDS-MarcadoresCorpodeTexto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PSDS-MarcadoresNi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pStyle w:val="PSDS-MarcadoresNivel3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SDS-MarcadoresNivel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567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1E442FD"/>
    <w:multiLevelType w:val="hybridMultilevel"/>
    <w:tmpl w:val="5EBE3546"/>
    <w:lvl w:ilvl="0" w:tplc="04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D3758D"/>
    <w:multiLevelType w:val="multilevel"/>
    <w:tmpl w:val="001C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F186C"/>
    <w:multiLevelType w:val="multilevel"/>
    <w:tmpl w:val="401C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7165F"/>
    <w:multiLevelType w:val="hybridMultilevel"/>
    <w:tmpl w:val="0F2EA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D2464"/>
    <w:multiLevelType w:val="multilevel"/>
    <w:tmpl w:val="9C40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41C"/>
    <w:rsid w:val="0004241C"/>
    <w:rsid w:val="000D2584"/>
    <w:rsid w:val="000D4DBE"/>
    <w:rsid w:val="0010204A"/>
    <w:rsid w:val="001174AD"/>
    <w:rsid w:val="002A3CA6"/>
    <w:rsid w:val="00306C56"/>
    <w:rsid w:val="003C4387"/>
    <w:rsid w:val="003D1D37"/>
    <w:rsid w:val="003E6FF3"/>
    <w:rsid w:val="00540FDC"/>
    <w:rsid w:val="006A14B6"/>
    <w:rsid w:val="006D6A49"/>
    <w:rsid w:val="006E4AD0"/>
    <w:rsid w:val="00732194"/>
    <w:rsid w:val="00740A76"/>
    <w:rsid w:val="007959F7"/>
    <w:rsid w:val="008164E1"/>
    <w:rsid w:val="00853D51"/>
    <w:rsid w:val="00905DD1"/>
    <w:rsid w:val="009667D7"/>
    <w:rsid w:val="009A1652"/>
    <w:rsid w:val="00A02F1C"/>
    <w:rsid w:val="00A9114E"/>
    <w:rsid w:val="00AA3B7F"/>
    <w:rsid w:val="00B02C72"/>
    <w:rsid w:val="00B05C01"/>
    <w:rsid w:val="00B367E8"/>
    <w:rsid w:val="00B54AE7"/>
    <w:rsid w:val="00B81BEB"/>
    <w:rsid w:val="00BE5236"/>
    <w:rsid w:val="00C63203"/>
    <w:rsid w:val="00CB7CDD"/>
    <w:rsid w:val="00CC1021"/>
    <w:rsid w:val="00CC3305"/>
    <w:rsid w:val="00D0535E"/>
    <w:rsid w:val="00D57182"/>
    <w:rsid w:val="00D94C8B"/>
    <w:rsid w:val="00DC1606"/>
    <w:rsid w:val="00DC35CF"/>
    <w:rsid w:val="00DD7F2B"/>
    <w:rsid w:val="00DF3B0B"/>
    <w:rsid w:val="00E618C8"/>
    <w:rsid w:val="00EB0856"/>
    <w:rsid w:val="00EE24CA"/>
    <w:rsid w:val="00EF13D8"/>
    <w:rsid w:val="00F067E5"/>
    <w:rsid w:val="00F453E9"/>
    <w:rsid w:val="00F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979F"/>
  <w15:chartTrackingRefBased/>
  <w15:docId w15:val="{2F18B8BD-2CEE-4B16-B59C-5BE928CB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5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5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5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5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5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5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3">
    <w:name w:val="WW8Num2z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Pr>
      <w:rFonts w:ascii="Arial" w:hAnsi="Arial"/>
      <w:b/>
      <w:i w:val="0"/>
      <w:color w:val="auto"/>
      <w:sz w:val="24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Arial" w:hAnsi="Arial"/>
      <w:sz w:val="16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Courier New" w:hAnsi="Courier New"/>
      <w:sz w:val="16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3">
    <w:name w:val="WW8Num38z3"/>
    <w:rPr>
      <w:rFonts w:ascii="Arial" w:hAnsi="Arial"/>
      <w:b/>
      <w:i w:val="0"/>
      <w:color w:val="auto"/>
      <w:sz w:val="24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2z3">
    <w:name w:val="WW8Num42z3"/>
    <w:rPr>
      <w:rFonts w:ascii="Arial" w:hAnsi="Arial"/>
      <w:b/>
      <w:i w:val="0"/>
      <w:color w:val="auto"/>
      <w:sz w:val="24"/>
    </w:rPr>
  </w:style>
  <w:style w:type="character" w:customStyle="1" w:styleId="WW8Num44z0">
    <w:name w:val="WW8Num44z0"/>
    <w:rPr>
      <w:sz w:val="24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3">
    <w:name w:val="WW8Num52z3"/>
    <w:rPr>
      <w:rFonts w:ascii="Arial" w:hAnsi="Arial"/>
      <w:b/>
      <w:i w:val="0"/>
      <w:color w:val="auto"/>
      <w:sz w:val="24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styleId="Nmerodepgina">
    <w:name w:val="page number"/>
    <w:basedOn w:val="Fontepargpadro1"/>
    <w:semiHidden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missivo1">
    <w:name w:val="index 1"/>
    <w:basedOn w:val="Normal"/>
    <w:next w:val="Normal"/>
    <w:semiHidden/>
    <w:pPr>
      <w:ind w:left="200" w:hanging="200"/>
    </w:pPr>
  </w:style>
  <w:style w:type="paragraph" w:customStyle="1" w:styleId="Capa">
    <w:name w:val="Capa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Pr>
      <w:sz w:val="24"/>
    </w:rPr>
  </w:style>
  <w:style w:type="paragraph" w:styleId="Sumrio2">
    <w:name w:val="toc 2"/>
    <w:basedOn w:val="Sumrio1"/>
    <w:next w:val="Sumrio1"/>
    <w:semiHidden/>
    <w:pPr>
      <w:ind w:left="240"/>
    </w:pPr>
    <w:rPr>
      <w:caps/>
    </w:rPr>
  </w:style>
  <w:style w:type="paragraph" w:styleId="Sumrio3">
    <w:name w:val="toc 3"/>
    <w:basedOn w:val="Normal"/>
    <w:next w:val="Normal"/>
    <w:semiHidden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semiHidden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right="556"/>
    </w:pPr>
  </w:style>
  <w:style w:type="paragraph" w:customStyle="1" w:styleId="capa2">
    <w:name w:val="capa2"/>
    <w:basedOn w:val="TtuloCapa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pPr>
      <w:ind w:left="709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pPr>
      <w:ind w:left="567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2">
    <w:name w:val="PSDS - Marcadores Nivel 2"/>
    <w:basedOn w:val="Normal"/>
    <w:pPr>
      <w:numPr>
        <w:numId w:val="4"/>
      </w:numPr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pPr>
      <w:tabs>
        <w:tab w:val="num" w:pos="36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numPr>
        <w:numId w:val="3"/>
      </w:numPr>
      <w:ind w:left="0" w:firstLine="0"/>
    </w:pPr>
  </w:style>
  <w:style w:type="paragraph" w:customStyle="1" w:styleId="PSDS-MarcadoresCorpodeTexto">
    <w:name w:val="PSDS - Marcadores Corpo de Texto"/>
    <w:basedOn w:val="PSDS-CorpodeTexto"/>
    <w:pPr>
      <w:numPr>
        <w:numId w:val="1"/>
      </w:numPr>
      <w:ind w:left="-984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6A14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1606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174AD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5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GTI-GR - PMoD - SUNAT</dc:subject>
  <dc:creator>Rilston</dc:creator>
  <cp:keywords/>
  <dc:description>Documentado por:_x000d_
Edimilson Alves Ribeiro  e_x000d_
Maria de Fatima Matheus da Silva</dc:description>
  <cp:lastModifiedBy>Francisco Leocássio da Silva</cp:lastModifiedBy>
  <cp:revision>32</cp:revision>
  <cp:lastPrinted>2003-09-12T21:09:00Z</cp:lastPrinted>
  <dcterms:created xsi:type="dcterms:W3CDTF">2019-09-15T21:46:00Z</dcterms:created>
  <dcterms:modified xsi:type="dcterms:W3CDTF">2019-10-07T00:17:00Z</dcterms:modified>
</cp:coreProperties>
</file>