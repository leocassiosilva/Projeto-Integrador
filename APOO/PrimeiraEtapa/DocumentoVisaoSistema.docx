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D7A2E" w14:textId="77777777" w:rsidR="00D8495C" w:rsidRPr="000D4DBE" w:rsidRDefault="00D8495C" w:rsidP="00D8495C">
      <w:pPr>
        <w:pStyle w:val="PSDS-CorpodeTex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38"/>
      </w:tblGrid>
      <w:tr w:rsidR="00D8495C" w:rsidRPr="000D4DBE" w14:paraId="3AF00854" w14:textId="77777777" w:rsidTr="00B974DF">
        <w:tc>
          <w:tcPr>
            <w:tcW w:w="10238" w:type="dxa"/>
          </w:tcPr>
          <w:p w14:paraId="55550D67" w14:textId="77777777" w:rsidR="00D8495C" w:rsidRPr="000D4DBE" w:rsidRDefault="00D8495C" w:rsidP="00B974DF">
            <w:pPr>
              <w:pStyle w:val="PSDS-Titulo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4DBE">
              <w:rPr>
                <w:rFonts w:ascii="Times New Roman" w:hAnsi="Times New Roman" w:cs="Times New Roman"/>
                <w:sz w:val="24"/>
                <w:szCs w:val="24"/>
              </w:rPr>
              <w:t>Histórico de Versões</w:t>
            </w:r>
          </w:p>
        </w:tc>
      </w:tr>
    </w:tbl>
    <w:p w14:paraId="257C452D" w14:textId="77777777" w:rsidR="00D8495C" w:rsidRPr="000D4DBE" w:rsidRDefault="00D8495C" w:rsidP="00D8495C">
      <w:pPr>
        <w:pStyle w:val="PSDS-CorpodeTexto"/>
        <w:rPr>
          <w:rFonts w:ascii="Times New Roman" w:hAnsi="Times New Roman"/>
          <w:sz w:val="24"/>
          <w:szCs w:val="24"/>
        </w:rPr>
      </w:pPr>
    </w:p>
    <w:p w14:paraId="2B768DD7" w14:textId="77777777" w:rsidR="00D8495C" w:rsidRPr="000D4DBE" w:rsidRDefault="00D8495C" w:rsidP="00D8495C">
      <w:pPr>
        <w:pStyle w:val="PSDS-CorpodeTex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1638"/>
        <w:gridCol w:w="936"/>
        <w:gridCol w:w="2884"/>
        <w:gridCol w:w="1554"/>
        <w:gridCol w:w="1490"/>
        <w:gridCol w:w="1614"/>
      </w:tblGrid>
      <w:tr w:rsidR="00D8495C" w:rsidRPr="000D4DBE" w14:paraId="339D9AAF" w14:textId="77777777" w:rsidTr="00B974DF">
        <w:trPr>
          <w:jc w:val="right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7E2C374F" w14:textId="77777777" w:rsidR="00D8495C" w:rsidRPr="000D4DBE" w:rsidRDefault="00D8495C" w:rsidP="00B974DF">
            <w:pPr>
              <w:pStyle w:val="PSDS-CorpodeTexto"/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4DBE">
              <w:rPr>
                <w:rFonts w:ascii="Times New Roman" w:hAnsi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0152D979" w14:textId="77777777" w:rsidR="00D8495C" w:rsidRPr="000D4DBE" w:rsidRDefault="00D8495C" w:rsidP="00B974DF">
            <w:pPr>
              <w:pStyle w:val="PSDS-CorpodeTexto"/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4DBE">
              <w:rPr>
                <w:rFonts w:ascii="Times New Roman" w:hAnsi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626DAF87" w14:textId="77777777" w:rsidR="00D8495C" w:rsidRPr="000D4DBE" w:rsidRDefault="00D8495C" w:rsidP="00B974DF">
            <w:pPr>
              <w:pStyle w:val="PSDS-CorpodeTexto"/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4DBE">
              <w:rPr>
                <w:rFonts w:ascii="Times New Roman" w:hAnsi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24F3AD34" w14:textId="77777777" w:rsidR="00D8495C" w:rsidRPr="000D4DBE" w:rsidRDefault="00D8495C" w:rsidP="00B974DF">
            <w:pPr>
              <w:pStyle w:val="PSDS-CorpodeTexto"/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4DBE">
              <w:rPr>
                <w:rFonts w:ascii="Times New Roman" w:hAnsi="Times New Roman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33487D0E" w14:textId="77777777" w:rsidR="00D8495C" w:rsidRPr="000D4DBE" w:rsidRDefault="00D8495C" w:rsidP="00B974DF">
            <w:pPr>
              <w:pStyle w:val="PSDS-CorpodeTexto"/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4DBE">
              <w:rPr>
                <w:rFonts w:ascii="Times New Roman" w:hAnsi="Times New Roman"/>
                <w:b/>
                <w:bCs/>
                <w:sz w:val="24"/>
                <w:szCs w:val="24"/>
              </w:rPr>
              <w:t>Revisor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7EF261C4" w14:textId="77777777" w:rsidR="00D8495C" w:rsidRPr="000D4DBE" w:rsidRDefault="00D8495C" w:rsidP="00B974DF">
            <w:pPr>
              <w:pStyle w:val="PSDS-CorpodeTexto"/>
              <w:snapToGri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4DBE">
              <w:rPr>
                <w:rFonts w:ascii="Times New Roman" w:hAnsi="Times New Roman"/>
                <w:b/>
                <w:bCs/>
                <w:sz w:val="24"/>
                <w:szCs w:val="24"/>
              </w:rPr>
              <w:t>Aprovado por</w:t>
            </w:r>
          </w:p>
        </w:tc>
      </w:tr>
      <w:tr w:rsidR="00D8495C" w:rsidRPr="000D4DBE" w14:paraId="56B990B4" w14:textId="77777777" w:rsidTr="00B974DF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043F66E" w14:textId="77777777" w:rsidR="00D8495C" w:rsidRPr="000D4DBE" w:rsidRDefault="00D8495C" w:rsidP="00B974DF">
            <w:pPr>
              <w:pStyle w:val="PSDS-CorpodeTexto"/>
              <w:snapToGrid w:val="0"/>
              <w:jc w:val="center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12</w:t>
            </w:r>
            <w:r w:rsidRPr="000D4DBE">
              <w:rPr>
                <w:rFonts w:ascii="Times New Roman" w:hAnsi="Times New Roman"/>
                <w:sz w:val="24"/>
                <w:szCs w:val="24"/>
                <w:lang w:val="es-ES_tradnl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10</w:t>
            </w:r>
            <w:r w:rsidRPr="000D4DBE">
              <w:rPr>
                <w:rFonts w:ascii="Times New Roman" w:hAnsi="Times New Roman"/>
                <w:sz w:val="24"/>
                <w:szCs w:val="24"/>
                <w:lang w:val="es-ES_tradnl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2019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A519F0C" w14:textId="77777777" w:rsidR="00D8495C" w:rsidRPr="000D4DBE" w:rsidRDefault="00D8495C" w:rsidP="00B974DF">
            <w:pPr>
              <w:pStyle w:val="PSDS-CorpodeTexto"/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84F54F7" w14:textId="77777777" w:rsidR="00D8495C" w:rsidRPr="000D4DBE" w:rsidRDefault="00D8495C" w:rsidP="00B974DF">
            <w:pPr>
              <w:pStyle w:val="PSDS-CorpodeTexto"/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Versão inicial</w:t>
            </w: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67B7E1F" w14:textId="77777777" w:rsidR="00D8495C" w:rsidRPr="000D4DBE" w:rsidRDefault="00D8495C" w:rsidP="00B974DF">
            <w:pPr>
              <w:pStyle w:val="PSDS-CorpodeTexto"/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Francisco Leocassio</w:t>
            </w: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AA21E71" w14:textId="77777777" w:rsidR="00D8495C" w:rsidRPr="000D4DBE" w:rsidRDefault="00D8495C" w:rsidP="00B974DF">
            <w:pPr>
              <w:pStyle w:val="PSDS-CorpodeTexto"/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Raphael Muniz</w:t>
            </w: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68AD9" w14:textId="77777777" w:rsidR="00D8495C" w:rsidRPr="000D4DBE" w:rsidRDefault="00D8495C" w:rsidP="00B974DF">
            <w:pPr>
              <w:pStyle w:val="PSDS-CorpodeTexto"/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Jefferson Queiroga </w:t>
            </w:r>
          </w:p>
        </w:tc>
      </w:tr>
      <w:tr w:rsidR="00D8495C" w:rsidRPr="000D4DBE" w14:paraId="5D8FFD77" w14:textId="77777777" w:rsidTr="00B974DF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7F13C7B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CAA1485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E22A5A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67F983D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80011F6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DCDE2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8495C" w:rsidRPr="000D4DBE" w14:paraId="3592109D" w14:textId="77777777" w:rsidTr="00B974DF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7FB9811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A05BC37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9123D29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C103B1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6B7872C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99627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8495C" w:rsidRPr="000D4DBE" w14:paraId="5416B4F0" w14:textId="77777777" w:rsidTr="00B974DF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F942496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14C6842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B4876AE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5FDCEBA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4F05D0E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ED7B9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8495C" w:rsidRPr="000D4DBE" w14:paraId="2B244D51" w14:textId="77777777" w:rsidTr="00B974DF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6284823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2641E3C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5E8D47D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02CA072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B13F182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4D5A2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8495C" w:rsidRPr="000D4DBE" w14:paraId="65A746AD" w14:textId="77777777" w:rsidTr="00B974DF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AB6EF5F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09EC46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2BA0E52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6C45847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57B5245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FD690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8495C" w:rsidRPr="000D4DBE" w14:paraId="6573F462" w14:textId="77777777" w:rsidTr="00B974DF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D4F380F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3266FCA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49B7824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B5CDC29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476FDFD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ABEBC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8495C" w:rsidRPr="000D4DBE" w14:paraId="364AD8A7" w14:textId="77777777" w:rsidTr="00B974DF">
        <w:trPr>
          <w:jc w:val="right"/>
        </w:trPr>
        <w:tc>
          <w:tcPr>
            <w:tcW w:w="1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C733562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AD3CC03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A468003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DA99C4D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EDE0C10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1B6B4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0666086" w14:textId="77777777" w:rsidR="00D8495C" w:rsidRPr="000D4DBE" w:rsidRDefault="00D8495C" w:rsidP="00D8495C">
      <w:pPr>
        <w:pStyle w:val="PSDS-CorpodeTexto"/>
        <w:pageBreakBefore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38"/>
      </w:tblGrid>
      <w:tr w:rsidR="00D8495C" w:rsidRPr="000D4DBE" w14:paraId="4FF44752" w14:textId="77777777" w:rsidTr="00B974DF">
        <w:tc>
          <w:tcPr>
            <w:tcW w:w="10238" w:type="dxa"/>
          </w:tcPr>
          <w:p w14:paraId="2291D710" w14:textId="77777777" w:rsidR="00D8495C" w:rsidRPr="000D4DBE" w:rsidRDefault="00D8495C" w:rsidP="00B974DF">
            <w:pPr>
              <w:pStyle w:val="PSDS-Titulo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23322566"/>
            <w:r w:rsidRPr="000D4DBE">
              <w:rPr>
                <w:rFonts w:ascii="Times New Roman" w:hAnsi="Times New Roman" w:cs="Times New Roman"/>
                <w:sz w:val="24"/>
                <w:szCs w:val="24"/>
              </w:rPr>
              <w:t>Responsáveis</w:t>
            </w:r>
          </w:p>
        </w:tc>
      </w:tr>
    </w:tbl>
    <w:p w14:paraId="6960EBB4" w14:textId="77777777" w:rsidR="00D8495C" w:rsidRPr="000D4DBE" w:rsidRDefault="00D8495C" w:rsidP="00D8495C">
      <w:pPr>
        <w:pStyle w:val="PSDS-CorpodeTexto"/>
        <w:rPr>
          <w:rFonts w:ascii="Times New Roman" w:hAnsi="Times New Roman"/>
          <w:sz w:val="24"/>
          <w:szCs w:val="24"/>
        </w:rPr>
      </w:pPr>
    </w:p>
    <w:p w14:paraId="463F4D34" w14:textId="77777777" w:rsidR="00D8495C" w:rsidRPr="00CA5B71" w:rsidRDefault="00D8495C" w:rsidP="00D8495C">
      <w:pPr>
        <w:spacing w:line="360" w:lineRule="auto"/>
        <w:jc w:val="both"/>
        <w:rPr>
          <w:b/>
          <w:sz w:val="32"/>
          <w:szCs w:val="32"/>
        </w:rPr>
      </w:pPr>
      <w:r w:rsidRPr="00CA5B71">
        <w:rPr>
          <w:b/>
          <w:sz w:val="32"/>
          <w:szCs w:val="32"/>
        </w:rPr>
        <w:t xml:space="preserve">Ficha Técnica </w:t>
      </w:r>
    </w:p>
    <w:p w14:paraId="0581A48D" w14:textId="77777777" w:rsidR="00D8495C" w:rsidRDefault="00D8495C" w:rsidP="00D8495C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Prestador de Serviço</w:t>
      </w:r>
    </w:p>
    <w:p w14:paraId="599274D6" w14:textId="77777777" w:rsidR="00D8495C" w:rsidRPr="00CA5B71" w:rsidRDefault="00D8495C" w:rsidP="00D8495C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426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CA5B71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Equipe Responsável pela Elaboração  </w:t>
      </w:r>
    </w:p>
    <w:p w14:paraId="629917BF" w14:textId="77777777" w:rsidR="00D8495C" w:rsidRDefault="00D8495C" w:rsidP="00D8495C">
      <w:pPr>
        <w:spacing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Francisco Leocassio da Silva</w:t>
      </w:r>
    </w:p>
    <w:p w14:paraId="2630EAB5" w14:textId="77777777" w:rsidR="00D8495C" w:rsidRPr="00CA5B71" w:rsidRDefault="00D8495C" w:rsidP="00D8495C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426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CA5B71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Equipe de Desenvolvimento  </w:t>
      </w:r>
    </w:p>
    <w:p w14:paraId="3DA8DFF2" w14:textId="77777777" w:rsidR="00D8495C" w:rsidRPr="009F15DB" w:rsidRDefault="00D8495C" w:rsidP="00D8495C">
      <w:pPr>
        <w:spacing w:line="360" w:lineRule="auto"/>
        <w:ind w:left="360"/>
        <w:jc w:val="both"/>
        <w:rPr>
          <w:sz w:val="24"/>
          <w:szCs w:val="24"/>
        </w:rPr>
      </w:pPr>
      <w:r w:rsidRPr="009F15DB">
        <w:rPr>
          <w:sz w:val="24"/>
          <w:szCs w:val="24"/>
        </w:rPr>
        <w:t>Francisco Leocassio da Silva</w:t>
      </w:r>
    </w:p>
    <w:p w14:paraId="12A4179D" w14:textId="77777777" w:rsidR="00D8495C" w:rsidRDefault="00D8495C" w:rsidP="00D8495C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Cliente: IFRN - Campus Pau dos Ferros </w:t>
      </w:r>
    </w:p>
    <w:p w14:paraId="3C2AAD90" w14:textId="77777777" w:rsidR="00D8495C" w:rsidRPr="00CA5B71" w:rsidRDefault="00D8495C" w:rsidP="00D8495C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426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CA5B71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Diretor  </w:t>
      </w:r>
    </w:p>
    <w:p w14:paraId="4C514ABF" w14:textId="77777777" w:rsidR="00D8495C" w:rsidRDefault="00D8495C" w:rsidP="00D8495C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Antonia</w:t>
      </w:r>
      <w:proofErr w:type="spellEnd"/>
      <w:r>
        <w:rPr>
          <w:sz w:val="24"/>
          <w:szCs w:val="24"/>
        </w:rPr>
        <w:t xml:space="preserve"> Silva</w:t>
      </w:r>
    </w:p>
    <w:p w14:paraId="65AD6EA1" w14:textId="77777777" w:rsidR="00D8495C" w:rsidRDefault="00D8495C" w:rsidP="00D8495C">
      <w:pPr>
        <w:numPr>
          <w:ilvl w:val="0"/>
          <w:numId w:val="12"/>
        </w:numPr>
        <w:spacing w:line="360" w:lineRule="auto"/>
        <w:ind w:left="426" w:hanging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Stakeholders</w:t>
      </w:r>
    </w:p>
    <w:p w14:paraId="497A103F" w14:textId="77777777" w:rsidR="00D8495C" w:rsidRDefault="00D8495C" w:rsidP="00D8495C">
      <w:pPr>
        <w:spacing w:line="36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Equipe da gráfica (funcionários) e professores. </w:t>
      </w:r>
    </w:p>
    <w:p w14:paraId="6ACE2118" w14:textId="77777777" w:rsidR="00D8495C" w:rsidRPr="000D4DBE" w:rsidRDefault="00D8495C" w:rsidP="00D8495C">
      <w:pPr>
        <w:pStyle w:val="PSDS-CorpodeTexto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0D4DBE">
        <w:rPr>
          <w:rFonts w:ascii="Times New Roman" w:hAnsi="Times New Roman"/>
          <w:b/>
          <w:bCs/>
          <w:sz w:val="24"/>
          <w:szCs w:val="24"/>
        </w:rPr>
        <w:t>Desenvolvimento</w:t>
      </w:r>
    </w:p>
    <w:p w14:paraId="00D87841" w14:textId="77777777" w:rsidR="00D8495C" w:rsidRDefault="00D8495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Francisco Leocassio da Silva</w:t>
      </w:r>
    </w:p>
    <w:bookmarkEnd w:id="0"/>
    <w:p w14:paraId="0B8A03B3" w14:textId="77777777" w:rsidR="00D8495C" w:rsidRDefault="00D8495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48BC9257" w14:textId="77777777" w:rsidR="00D8495C" w:rsidRDefault="00D8495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0546EE4F" w14:textId="41046ED2" w:rsidR="00D8495C" w:rsidRDefault="00D8495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621C3997" w14:textId="6FDA44BF" w:rsidR="00CA519C" w:rsidRDefault="00CA519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238C4CFF" w14:textId="5872A4FB" w:rsidR="00CA519C" w:rsidRDefault="00CA519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413022ED" w14:textId="6EB8AD98" w:rsidR="00CA519C" w:rsidRDefault="00CA519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3DE895B5" w14:textId="1EC41367" w:rsidR="00CA519C" w:rsidRDefault="00CA519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6329174E" w14:textId="3A6FF0B7" w:rsidR="00CA519C" w:rsidRDefault="00CA519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73726D1A" w14:textId="07D0695F" w:rsidR="00CA519C" w:rsidRDefault="00CA519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61671CC7" w14:textId="4BC7F222" w:rsidR="00CA519C" w:rsidRDefault="00CA519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50A0D526" w14:textId="451DE1A1" w:rsidR="00CA519C" w:rsidRDefault="00CA519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2665BAA0" w14:textId="27B55D80" w:rsidR="00CA519C" w:rsidRDefault="00CA519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73D0B503" w14:textId="28BD392A" w:rsidR="00CA519C" w:rsidRDefault="00CA519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7E46CA82" w14:textId="7CD3DDA6" w:rsidR="00CA519C" w:rsidRDefault="00CA519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66EB3665" w14:textId="68929BBA" w:rsidR="00CA519C" w:rsidRDefault="00CA519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5B6D2302" w14:textId="04E4E7E9" w:rsidR="00CA519C" w:rsidRDefault="00CA519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5CA18380" w14:textId="3B3EA5A2" w:rsidR="00CA519C" w:rsidRDefault="00CA519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6D651369" w14:textId="59A6A1FF" w:rsidR="00CA519C" w:rsidRDefault="00CA519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68A1A168" w14:textId="1BB9F098" w:rsidR="00CA519C" w:rsidRDefault="00CA519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474FBA94" w14:textId="58B5A4EB" w:rsidR="00CA519C" w:rsidRDefault="00CA519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4B84AD74" w14:textId="3BFF0C10" w:rsidR="00CA519C" w:rsidRDefault="00CA519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427EA23F" w14:textId="0F231BF6" w:rsidR="00CA519C" w:rsidRDefault="00CA519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50F4745F" w14:textId="4D214FB4" w:rsidR="00CA519C" w:rsidRDefault="00CA519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11FB9B83" w14:textId="7C89B260" w:rsidR="00CA519C" w:rsidRDefault="00CA519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18B60D7C" w14:textId="77777777" w:rsidR="00CA519C" w:rsidRPr="00CA519C" w:rsidRDefault="00CA519C" w:rsidP="00CA519C">
      <w:pPr>
        <w:pStyle w:val="CabealhodoSumrio"/>
        <w:jc w:val="center"/>
        <w:rPr>
          <w:rFonts w:ascii="Times New Roman" w:hAnsi="Times New Roman"/>
          <w:b/>
          <w:bCs/>
        </w:rPr>
      </w:pPr>
      <w:r w:rsidRPr="00CA519C">
        <w:rPr>
          <w:rFonts w:ascii="Times New Roman" w:hAnsi="Times New Roman"/>
          <w:b/>
          <w:bCs/>
        </w:rPr>
        <w:t>Sumário</w:t>
      </w:r>
    </w:p>
    <w:p w14:paraId="12F6FEA8" w14:textId="3E4FC363" w:rsidR="00CA519C" w:rsidRPr="00CA519C" w:rsidRDefault="00CA519C">
      <w:pPr>
        <w:pStyle w:val="Sumrio1"/>
        <w:tabs>
          <w:tab w:val="right" w:leader="dot" w:pos="10086"/>
        </w:tabs>
        <w:rPr>
          <w:rFonts w:ascii="Calibri" w:hAnsi="Calibr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bookmarkStart w:id="1" w:name="_GoBack"/>
      <w:bookmarkEnd w:id="1"/>
      <w:r w:rsidRPr="00F86564">
        <w:rPr>
          <w:rStyle w:val="Hyperlink"/>
          <w:noProof/>
        </w:rPr>
        <w:fldChar w:fldCharType="begin"/>
      </w:r>
      <w:r w:rsidRPr="00F86564">
        <w:rPr>
          <w:rStyle w:val="Hyperlink"/>
          <w:noProof/>
        </w:rPr>
        <w:instrText xml:space="preserve"> </w:instrText>
      </w:r>
      <w:r>
        <w:rPr>
          <w:noProof/>
        </w:rPr>
        <w:instrText>HYPERLINK \l "_Toc23322882"</w:instrText>
      </w:r>
      <w:r w:rsidRPr="00F86564">
        <w:rPr>
          <w:rStyle w:val="Hyperlink"/>
          <w:noProof/>
        </w:rPr>
        <w:instrText xml:space="preserve"> </w:instrText>
      </w:r>
      <w:r w:rsidRPr="00F86564">
        <w:rPr>
          <w:rStyle w:val="Hyperlink"/>
          <w:noProof/>
        </w:rPr>
      </w:r>
      <w:r w:rsidRPr="00F86564">
        <w:rPr>
          <w:rStyle w:val="Hyperlink"/>
          <w:noProof/>
        </w:rPr>
        <w:fldChar w:fldCharType="separate"/>
      </w:r>
      <w:r w:rsidRPr="00F86564">
        <w:rPr>
          <w:rStyle w:val="Hyperlink"/>
          <w:noProof/>
        </w:rPr>
        <w:t>Documento de Visão do Sistema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_Toc23322882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F86564">
        <w:rPr>
          <w:rStyle w:val="Hyperlink"/>
          <w:noProof/>
        </w:rPr>
        <w:fldChar w:fldCharType="end"/>
      </w:r>
    </w:p>
    <w:p w14:paraId="2894357F" w14:textId="590235E9" w:rsidR="00CA519C" w:rsidRPr="00CA519C" w:rsidRDefault="00CA519C">
      <w:pPr>
        <w:pStyle w:val="Sumrio1"/>
        <w:tabs>
          <w:tab w:val="left" w:pos="480"/>
          <w:tab w:val="right" w:leader="dot" w:pos="10086"/>
        </w:tabs>
        <w:rPr>
          <w:rFonts w:ascii="Calibri" w:hAnsi="Calibri"/>
          <w:noProof/>
          <w:sz w:val="22"/>
          <w:szCs w:val="22"/>
          <w:lang w:eastAsia="pt-BR"/>
        </w:rPr>
      </w:pPr>
      <w:hyperlink w:anchor="_Toc23322883" w:history="1">
        <w:r w:rsidRPr="00F86564">
          <w:rPr>
            <w:rStyle w:val="Hyperlink"/>
            <w:noProof/>
          </w:rPr>
          <w:t>1.</w:t>
        </w:r>
        <w:r w:rsidRPr="00CA519C">
          <w:rPr>
            <w:rFonts w:ascii="Calibri" w:hAnsi="Calibri"/>
            <w:noProof/>
            <w:sz w:val="22"/>
            <w:szCs w:val="22"/>
            <w:lang w:eastAsia="pt-BR"/>
          </w:rPr>
          <w:tab/>
        </w:r>
        <w:r w:rsidRPr="00F86564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_Toc23322883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D50108" w14:textId="34728986" w:rsidR="00CA519C" w:rsidRPr="00CA519C" w:rsidRDefault="00CA519C">
      <w:pPr>
        <w:pStyle w:val="Sumrio1"/>
        <w:tabs>
          <w:tab w:val="left" w:pos="480"/>
          <w:tab w:val="right" w:leader="dot" w:pos="10086"/>
        </w:tabs>
        <w:rPr>
          <w:rFonts w:ascii="Calibri" w:hAnsi="Calibri"/>
          <w:noProof/>
          <w:sz w:val="22"/>
          <w:szCs w:val="22"/>
          <w:lang w:eastAsia="pt-BR"/>
        </w:rPr>
      </w:pPr>
      <w:hyperlink w:anchor="_Toc23322884" w:history="1">
        <w:r w:rsidRPr="00F86564">
          <w:rPr>
            <w:rStyle w:val="Hyperlink"/>
            <w:noProof/>
          </w:rPr>
          <w:t>2.</w:t>
        </w:r>
        <w:r w:rsidRPr="00CA519C">
          <w:rPr>
            <w:rFonts w:ascii="Calibri" w:hAnsi="Calibri"/>
            <w:noProof/>
            <w:sz w:val="22"/>
            <w:szCs w:val="22"/>
            <w:lang w:eastAsia="pt-BR"/>
          </w:rPr>
          <w:tab/>
        </w:r>
        <w:r w:rsidRPr="00F86564">
          <w:rPr>
            <w:rStyle w:val="Hyperlink"/>
            <w:noProof/>
          </w:rPr>
          <w:t>Descrição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_Toc23322884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957D13" w14:textId="67A5DB6B" w:rsidR="00CA519C" w:rsidRPr="00CA519C" w:rsidRDefault="00CA519C">
      <w:pPr>
        <w:pStyle w:val="Sumrio1"/>
        <w:tabs>
          <w:tab w:val="left" w:pos="480"/>
          <w:tab w:val="right" w:leader="dot" w:pos="10086"/>
        </w:tabs>
        <w:rPr>
          <w:rFonts w:ascii="Calibri" w:hAnsi="Calibri"/>
          <w:noProof/>
          <w:sz w:val="22"/>
          <w:szCs w:val="22"/>
          <w:lang w:eastAsia="pt-BR"/>
        </w:rPr>
      </w:pPr>
      <w:hyperlink w:anchor="_Toc23322885" w:history="1">
        <w:r w:rsidRPr="00F86564">
          <w:rPr>
            <w:rStyle w:val="Hyperlink"/>
            <w:noProof/>
          </w:rPr>
          <w:t>3.</w:t>
        </w:r>
        <w:r w:rsidRPr="00CA519C">
          <w:rPr>
            <w:rFonts w:ascii="Calibri" w:hAnsi="Calibri"/>
            <w:noProof/>
            <w:sz w:val="22"/>
            <w:szCs w:val="22"/>
            <w:lang w:eastAsia="pt-BR"/>
          </w:rPr>
          <w:tab/>
        </w:r>
        <w:r w:rsidRPr="00F86564">
          <w:rPr>
            <w:rStyle w:val="Hyperlink"/>
            <w:noProof/>
          </w:rPr>
          <w:t>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_Toc23322885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EC34B1" w14:textId="35D1E125" w:rsidR="00CA519C" w:rsidRPr="00CA519C" w:rsidRDefault="00CA519C">
      <w:pPr>
        <w:pStyle w:val="Sumrio2"/>
        <w:tabs>
          <w:tab w:val="left" w:pos="1100"/>
          <w:tab w:val="right" w:leader="dot" w:pos="10086"/>
        </w:tabs>
        <w:rPr>
          <w:rFonts w:ascii="Calibri" w:hAnsi="Calibri"/>
          <w:caps w:val="0"/>
          <w:noProof/>
          <w:sz w:val="22"/>
          <w:szCs w:val="22"/>
          <w:lang w:eastAsia="pt-BR"/>
        </w:rPr>
      </w:pPr>
      <w:hyperlink w:anchor="_Toc23322886" w:history="1">
        <w:r w:rsidRPr="00F86564">
          <w:rPr>
            <w:rStyle w:val="Hyperlink"/>
            <w:noProof/>
          </w:rPr>
          <w:t>3.1.</w:t>
        </w:r>
        <w:r w:rsidRPr="00CA519C">
          <w:rPr>
            <w:rFonts w:ascii="Calibri" w:hAnsi="Calibri"/>
            <w:caps w:val="0"/>
            <w:noProof/>
            <w:sz w:val="22"/>
            <w:szCs w:val="22"/>
            <w:lang w:eastAsia="pt-BR"/>
          </w:rPr>
          <w:tab/>
        </w:r>
        <w:r w:rsidRPr="00F86564">
          <w:rPr>
            <w:rStyle w:val="Hyperlink"/>
            <w:noProof/>
          </w:rPr>
          <w:t>Abrangência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_Toc23322886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AE4EA1" w14:textId="663872DA" w:rsidR="00CA519C" w:rsidRPr="00CA519C" w:rsidRDefault="00CA519C">
      <w:pPr>
        <w:pStyle w:val="Sumrio2"/>
        <w:tabs>
          <w:tab w:val="left" w:pos="800"/>
          <w:tab w:val="right" w:leader="dot" w:pos="10086"/>
        </w:tabs>
        <w:rPr>
          <w:rFonts w:ascii="Calibri" w:hAnsi="Calibri"/>
          <w:caps w:val="0"/>
          <w:noProof/>
          <w:sz w:val="22"/>
          <w:szCs w:val="22"/>
          <w:lang w:eastAsia="pt-BR"/>
        </w:rPr>
      </w:pPr>
      <w:hyperlink w:anchor="_Toc23322887" w:history="1">
        <w:r w:rsidRPr="00F86564">
          <w:rPr>
            <w:rStyle w:val="Hyperlink"/>
            <w:noProof/>
          </w:rPr>
          <w:t>1.1</w:t>
        </w:r>
        <w:r w:rsidRPr="00CA519C">
          <w:rPr>
            <w:rFonts w:ascii="Calibri" w:hAnsi="Calibri"/>
            <w:caps w:val="0"/>
            <w:noProof/>
            <w:sz w:val="22"/>
            <w:szCs w:val="22"/>
            <w:lang w:eastAsia="pt-BR"/>
          </w:rPr>
          <w:tab/>
        </w:r>
        <w:r w:rsidRPr="00F86564">
          <w:rPr>
            <w:rStyle w:val="Hyperlink"/>
            <w:noProof/>
          </w:rPr>
          <w:t>Papel dos 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_Toc23322887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0B58A4" w14:textId="780C1189" w:rsidR="00CA519C" w:rsidRPr="00CA519C" w:rsidRDefault="00CA519C">
      <w:pPr>
        <w:pStyle w:val="Sumrio3"/>
        <w:tabs>
          <w:tab w:val="left" w:pos="1320"/>
          <w:tab w:val="right" w:leader="dot" w:pos="10086"/>
        </w:tabs>
        <w:rPr>
          <w:rFonts w:ascii="Calibri" w:hAnsi="Calibri"/>
          <w:noProof/>
          <w:sz w:val="22"/>
          <w:szCs w:val="22"/>
          <w:lang w:eastAsia="pt-BR"/>
        </w:rPr>
      </w:pPr>
      <w:hyperlink w:anchor="_Toc23322888" w:history="1">
        <w:r w:rsidRPr="00F86564">
          <w:rPr>
            <w:rStyle w:val="Hyperlink"/>
            <w:noProof/>
          </w:rPr>
          <w:t>3.1.1.</w:t>
        </w:r>
        <w:r w:rsidRPr="00CA519C">
          <w:rPr>
            <w:rFonts w:ascii="Calibri" w:hAnsi="Calibri"/>
            <w:noProof/>
            <w:sz w:val="22"/>
            <w:szCs w:val="22"/>
            <w:lang w:eastAsia="pt-BR"/>
          </w:rPr>
          <w:tab/>
        </w:r>
        <w:r w:rsidRPr="00F86564">
          <w:rPr>
            <w:rStyle w:val="Hyperlink"/>
            <w:noProof/>
          </w:rPr>
          <w:t>Funcionário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_Toc23322888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5489D5" w14:textId="4D70454F" w:rsidR="00CA519C" w:rsidRPr="00CA519C" w:rsidRDefault="00CA519C">
      <w:pPr>
        <w:pStyle w:val="Sumrio3"/>
        <w:tabs>
          <w:tab w:val="left" w:pos="1320"/>
          <w:tab w:val="right" w:leader="dot" w:pos="10086"/>
        </w:tabs>
        <w:rPr>
          <w:rFonts w:ascii="Calibri" w:hAnsi="Calibri"/>
          <w:noProof/>
          <w:sz w:val="22"/>
          <w:szCs w:val="22"/>
          <w:lang w:eastAsia="pt-BR"/>
        </w:rPr>
      </w:pPr>
      <w:hyperlink w:anchor="_Toc23322889" w:history="1">
        <w:r w:rsidRPr="00F86564">
          <w:rPr>
            <w:rStyle w:val="Hyperlink"/>
            <w:noProof/>
          </w:rPr>
          <w:t>3.1.2.</w:t>
        </w:r>
        <w:r w:rsidRPr="00CA519C">
          <w:rPr>
            <w:rFonts w:ascii="Calibri" w:hAnsi="Calibri"/>
            <w:noProof/>
            <w:sz w:val="22"/>
            <w:szCs w:val="22"/>
            <w:lang w:eastAsia="pt-BR"/>
          </w:rPr>
          <w:tab/>
        </w:r>
        <w:r w:rsidRPr="00F86564">
          <w:rPr>
            <w:rStyle w:val="Hyperlink"/>
            <w:noProof/>
          </w:rPr>
          <w:t>Professor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_Toc23322889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388CC5" w14:textId="7FFF0EF2" w:rsidR="00CA519C" w:rsidRPr="00CA519C" w:rsidRDefault="00CA519C">
      <w:pPr>
        <w:pStyle w:val="Sumrio1"/>
        <w:tabs>
          <w:tab w:val="left" w:pos="480"/>
          <w:tab w:val="right" w:leader="dot" w:pos="10086"/>
        </w:tabs>
        <w:rPr>
          <w:rFonts w:ascii="Calibri" w:hAnsi="Calibri"/>
          <w:noProof/>
          <w:sz w:val="22"/>
          <w:szCs w:val="22"/>
          <w:lang w:eastAsia="pt-BR"/>
        </w:rPr>
      </w:pPr>
      <w:hyperlink w:anchor="_Toc23322890" w:history="1">
        <w:r w:rsidRPr="00F86564">
          <w:rPr>
            <w:rStyle w:val="Hyperlink"/>
            <w:noProof/>
          </w:rPr>
          <w:t>4.</w:t>
        </w:r>
        <w:r w:rsidRPr="00CA519C">
          <w:rPr>
            <w:rFonts w:ascii="Calibri" w:hAnsi="Calibri"/>
            <w:noProof/>
            <w:sz w:val="22"/>
            <w:szCs w:val="22"/>
            <w:lang w:eastAsia="pt-BR"/>
          </w:rPr>
          <w:tab/>
        </w:r>
        <w:r w:rsidRPr="00F86564">
          <w:rPr>
            <w:rStyle w:val="Hyperlink"/>
            <w:noProof/>
          </w:rPr>
          <w:t>Necessidades e Funcionalidades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_Toc23322890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7D139F" w14:textId="3E6DFE8C" w:rsidR="00CA519C" w:rsidRPr="00CA519C" w:rsidRDefault="00CA519C">
      <w:pPr>
        <w:pStyle w:val="Sumrio1"/>
        <w:tabs>
          <w:tab w:val="left" w:pos="480"/>
          <w:tab w:val="right" w:leader="dot" w:pos="10086"/>
        </w:tabs>
        <w:rPr>
          <w:rFonts w:ascii="Calibri" w:hAnsi="Calibri"/>
          <w:noProof/>
          <w:sz w:val="22"/>
          <w:szCs w:val="22"/>
          <w:lang w:eastAsia="pt-BR"/>
        </w:rPr>
      </w:pPr>
      <w:hyperlink w:anchor="_Toc23322891" w:history="1">
        <w:r w:rsidRPr="00F86564">
          <w:rPr>
            <w:rStyle w:val="Hyperlink"/>
            <w:noProof/>
          </w:rPr>
          <w:t>5.</w:t>
        </w:r>
        <w:r w:rsidRPr="00CA519C">
          <w:rPr>
            <w:rFonts w:ascii="Calibri" w:hAnsi="Calibri"/>
            <w:noProof/>
            <w:sz w:val="22"/>
            <w:szCs w:val="22"/>
            <w:lang w:eastAsia="pt-BR"/>
          </w:rPr>
          <w:tab/>
        </w:r>
        <w:r w:rsidRPr="00F86564">
          <w:rPr>
            <w:rStyle w:val="Hyperlink"/>
            <w:noProof/>
          </w:rPr>
          <w:t>Proposta de Solução Tecnológica Escolhida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_Toc23322891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300486" w14:textId="62667B20" w:rsidR="00CA519C" w:rsidRDefault="00CA519C">
      <w:r>
        <w:rPr>
          <w:b/>
          <w:bCs/>
        </w:rPr>
        <w:fldChar w:fldCharType="end"/>
      </w:r>
    </w:p>
    <w:p w14:paraId="498CF925" w14:textId="403EEC6A" w:rsidR="00CA519C" w:rsidRDefault="00CA519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49006E88" w14:textId="77777777" w:rsidR="00CA519C" w:rsidRDefault="00CA519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0D310EA4" w14:textId="77777777" w:rsidR="00D8495C" w:rsidRDefault="00D8495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2E0B5710" w14:textId="77777777" w:rsidR="00D8495C" w:rsidRDefault="00D8495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0417BE1C" w14:textId="77777777" w:rsidR="00D8495C" w:rsidRDefault="00D8495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1DE4DB9E" w14:textId="77777777" w:rsidR="00D8495C" w:rsidRDefault="00D8495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6FC9ECA6" w14:textId="77777777" w:rsidR="00D8495C" w:rsidRDefault="00D8495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30889B9C" w14:textId="77777777" w:rsidR="00D8495C" w:rsidRDefault="00D8495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03C67A87" w14:textId="77777777" w:rsidR="00D8495C" w:rsidRDefault="00D8495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70575220" w14:textId="77777777" w:rsidR="00D8495C" w:rsidRDefault="00D8495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60F68198" w14:textId="77777777" w:rsidR="00D8495C" w:rsidRDefault="00D8495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6BD69AAE" w14:textId="77777777" w:rsidR="00D8495C" w:rsidRDefault="00D8495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22F8E5B8" w14:textId="77777777" w:rsidR="00D8495C" w:rsidRDefault="00D8495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41919BE2" w14:textId="77777777" w:rsidR="00D8495C" w:rsidRDefault="00D8495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0A16175A" w14:textId="77777777" w:rsidR="00D8495C" w:rsidRDefault="00D8495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0C8AA0E7" w14:textId="77777777" w:rsidR="00D8495C" w:rsidRDefault="00D8495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3D4B8327" w14:textId="77777777" w:rsidR="00D8495C" w:rsidRDefault="00D8495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14F342B7" w14:textId="77777777" w:rsidR="00D8495C" w:rsidRDefault="00D8495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53532E43" w14:textId="77777777" w:rsidR="00D8495C" w:rsidRDefault="00D8495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39229AA1" w14:textId="77777777" w:rsidR="00D8495C" w:rsidRDefault="00D8495C" w:rsidP="00D8495C">
      <w:pPr>
        <w:pStyle w:val="PSDS-CorpodeTexto"/>
        <w:ind w:left="567"/>
        <w:rPr>
          <w:rFonts w:ascii="Times New Roman" w:hAnsi="Times New Roman"/>
          <w:sz w:val="24"/>
          <w:szCs w:val="24"/>
        </w:rPr>
      </w:pPr>
    </w:p>
    <w:p w14:paraId="7F92E79A" w14:textId="77777777" w:rsidR="00D8495C" w:rsidRPr="000D4DBE" w:rsidRDefault="00D8495C" w:rsidP="00D8495C">
      <w:pPr>
        <w:pStyle w:val="PSDS-CorpodeTexto"/>
        <w:rPr>
          <w:rFonts w:ascii="Times New Roman" w:hAnsi="Times New Roman"/>
          <w:sz w:val="24"/>
          <w:szCs w:val="24"/>
        </w:rPr>
      </w:pPr>
    </w:p>
    <w:p w14:paraId="41CC0C56" w14:textId="77777777" w:rsidR="00D8495C" w:rsidRDefault="00D8495C" w:rsidP="00D8495C">
      <w:pPr>
        <w:pStyle w:val="Ttulo1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sz w:val="28"/>
          <w:szCs w:val="28"/>
        </w:rPr>
        <w:sectPr w:rsidR="00D8495C" w:rsidSect="00D8495C">
          <w:headerReference w:type="default" r:id="rId8"/>
          <w:footerReference w:type="default" r:id="rId9"/>
          <w:footnotePr>
            <w:pos w:val="beneathText"/>
          </w:footnotePr>
          <w:pgSz w:w="11905" w:h="16837"/>
          <w:pgMar w:top="1440" w:right="675" w:bottom="1286" w:left="1134" w:header="1134" w:footer="1230" w:gutter="0"/>
          <w:pgNumType w:start="1"/>
          <w:cols w:space="720"/>
          <w:docGrid w:linePitch="272"/>
        </w:sectPr>
      </w:pPr>
      <w:bookmarkStart w:id="2" w:name="_Toc23320596"/>
      <w:bookmarkStart w:id="3" w:name="_Toc23321274"/>
    </w:p>
    <w:tbl>
      <w:tblPr>
        <w:tblW w:w="102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38"/>
      </w:tblGrid>
      <w:tr w:rsidR="00D8495C" w:rsidRPr="000D4DBE" w14:paraId="06249C57" w14:textId="77777777" w:rsidTr="00B974DF">
        <w:tc>
          <w:tcPr>
            <w:tcW w:w="10238" w:type="dxa"/>
          </w:tcPr>
          <w:p w14:paraId="4C020FCA" w14:textId="77777777" w:rsidR="00D8495C" w:rsidRPr="00842248" w:rsidRDefault="00D8495C" w:rsidP="00B974DF">
            <w:pPr>
              <w:pStyle w:val="Ttulo1"/>
              <w:numPr>
                <w:ilvl w:val="0"/>
                <w:numId w:val="0"/>
              </w:num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bookmarkStart w:id="4" w:name="_Toc23322882"/>
            <w:r w:rsidRPr="00842248">
              <w:rPr>
                <w:rFonts w:ascii="Times New Roman" w:hAnsi="Times New Roman"/>
                <w:sz w:val="28"/>
                <w:szCs w:val="28"/>
              </w:rPr>
              <w:lastRenderedPageBreak/>
              <w:t>Documento de Visão do Sistema</w:t>
            </w:r>
            <w:bookmarkEnd w:id="2"/>
            <w:bookmarkEnd w:id="3"/>
            <w:bookmarkEnd w:id="4"/>
          </w:p>
        </w:tc>
      </w:tr>
    </w:tbl>
    <w:p w14:paraId="458E74EB" w14:textId="77777777" w:rsidR="00D8495C" w:rsidRPr="00842248" w:rsidRDefault="00D8495C" w:rsidP="00D8495C">
      <w:pPr>
        <w:pStyle w:val="Ttulo1"/>
        <w:numPr>
          <w:ilvl w:val="0"/>
          <w:numId w:val="13"/>
        </w:numPr>
        <w:shd w:val="clear" w:color="auto" w:fill="A6A6A6"/>
        <w:rPr>
          <w:rFonts w:ascii="Times New Roman" w:hAnsi="Times New Roman"/>
          <w:szCs w:val="24"/>
        </w:rPr>
      </w:pPr>
      <w:bookmarkStart w:id="5" w:name="_Toc23320597"/>
      <w:bookmarkStart w:id="6" w:name="_Toc23321275"/>
      <w:bookmarkStart w:id="7" w:name="_Toc23322883"/>
      <w:r w:rsidRPr="00842248">
        <w:rPr>
          <w:rFonts w:ascii="Times New Roman" w:hAnsi="Times New Roman"/>
          <w:szCs w:val="24"/>
        </w:rPr>
        <w:t>Objetivo</w:t>
      </w:r>
      <w:bookmarkEnd w:id="5"/>
      <w:bookmarkEnd w:id="6"/>
      <w:bookmarkEnd w:id="7"/>
    </w:p>
    <w:p w14:paraId="052847DF" w14:textId="77777777" w:rsidR="00D8495C" w:rsidRPr="000D4DBE" w:rsidRDefault="00D8495C" w:rsidP="00D8495C">
      <w:pPr>
        <w:pStyle w:val="PSDS-CorpodeTexto"/>
        <w:spacing w:before="60" w:line="360" w:lineRule="auto"/>
        <w:ind w:left="624"/>
        <w:jc w:val="both"/>
        <w:rPr>
          <w:rFonts w:ascii="Times New Roman" w:hAnsi="Times New Roman"/>
          <w:sz w:val="24"/>
          <w:szCs w:val="24"/>
        </w:rPr>
      </w:pPr>
      <w:r w:rsidRPr="000D4DBE">
        <w:rPr>
          <w:rFonts w:ascii="Times New Roman" w:hAnsi="Times New Roman"/>
          <w:sz w:val="24"/>
          <w:szCs w:val="24"/>
        </w:rPr>
        <w:t xml:space="preserve">O propósito deste documento é coletar, analisar e definir as necessidades de alto-nível e características do sistema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PrintIF</w:t>
      </w:r>
      <w:proofErr w:type="spellEnd"/>
      <w:r w:rsidRPr="000D4DBE">
        <w:rPr>
          <w:rFonts w:ascii="Times New Roman" w:hAnsi="Times New Roman"/>
          <w:sz w:val="24"/>
          <w:szCs w:val="24"/>
        </w:rPr>
        <w:t xml:space="preserve"> focando nas potencialidades requeridas pelos afetados e usuários-alvo, e como estes requisitos foram abordados no sistema.</w:t>
      </w:r>
    </w:p>
    <w:p w14:paraId="7559EA15" w14:textId="77777777" w:rsidR="00D8495C" w:rsidRPr="000D4DBE" w:rsidRDefault="00D8495C" w:rsidP="00D8495C">
      <w:pPr>
        <w:pStyle w:val="PSDS-CorpodeTexto"/>
        <w:spacing w:before="60" w:line="360" w:lineRule="auto"/>
        <w:ind w:left="624"/>
        <w:jc w:val="both"/>
        <w:rPr>
          <w:rFonts w:ascii="Times New Roman" w:hAnsi="Times New Roman"/>
          <w:sz w:val="24"/>
          <w:szCs w:val="24"/>
        </w:rPr>
      </w:pPr>
      <w:r w:rsidRPr="000D4DBE">
        <w:rPr>
          <w:rFonts w:ascii="Times New Roman" w:hAnsi="Times New Roman"/>
          <w:sz w:val="24"/>
          <w:szCs w:val="24"/>
        </w:rPr>
        <w:t xml:space="preserve">A visão do sistema documenta o ambiente geral de processos desenvolvidos para o sistema, fornecendo a todos os envolvidos uma descrição compreensível deste e suas </w:t>
      </w:r>
      <w:proofErr w:type="spellStart"/>
      <w:r w:rsidRPr="000D4DBE">
        <w:rPr>
          <w:rFonts w:ascii="Times New Roman" w:hAnsi="Times New Roman"/>
          <w:sz w:val="24"/>
          <w:szCs w:val="24"/>
        </w:rPr>
        <w:t>macro-funcionalidades</w:t>
      </w:r>
      <w:proofErr w:type="spellEnd"/>
      <w:r w:rsidRPr="000D4DBE">
        <w:rPr>
          <w:rFonts w:ascii="Times New Roman" w:hAnsi="Times New Roman"/>
          <w:sz w:val="24"/>
          <w:szCs w:val="24"/>
        </w:rPr>
        <w:t>.</w:t>
      </w:r>
    </w:p>
    <w:p w14:paraId="1576310D" w14:textId="77777777" w:rsidR="00D8495C" w:rsidRPr="000D4DBE" w:rsidRDefault="00D8495C" w:rsidP="00D8495C">
      <w:pPr>
        <w:pStyle w:val="PSDS-CorpodeTexto"/>
        <w:spacing w:before="60" w:line="360" w:lineRule="auto"/>
        <w:ind w:left="624"/>
        <w:jc w:val="both"/>
        <w:rPr>
          <w:rFonts w:ascii="Times New Roman" w:hAnsi="Times New Roman"/>
          <w:sz w:val="24"/>
          <w:szCs w:val="24"/>
        </w:rPr>
      </w:pPr>
      <w:r w:rsidRPr="000D4DBE">
        <w:rPr>
          <w:rFonts w:ascii="Times New Roman" w:hAnsi="Times New Roman"/>
          <w:sz w:val="24"/>
          <w:szCs w:val="24"/>
        </w:rPr>
        <w:t>O Documento de Visão do Sistema documenta apenas as necessidades e funcionalidades do sistema e deve ser alterado ao término de cada projeto de software.</w:t>
      </w:r>
    </w:p>
    <w:p w14:paraId="7244784A" w14:textId="77777777" w:rsidR="00D8495C" w:rsidRPr="000D4DBE" w:rsidRDefault="00D8495C" w:rsidP="00D8495C">
      <w:pPr>
        <w:pStyle w:val="PSDS-CorpodeTexto"/>
        <w:spacing w:line="360" w:lineRule="auto"/>
        <w:ind w:left="624"/>
        <w:rPr>
          <w:rFonts w:ascii="Times New Roman" w:hAnsi="Times New Roman"/>
          <w:sz w:val="24"/>
          <w:szCs w:val="24"/>
        </w:rPr>
      </w:pPr>
    </w:p>
    <w:p w14:paraId="47C7B468" w14:textId="77777777" w:rsidR="00D8495C" w:rsidRPr="00842248" w:rsidRDefault="00D8495C" w:rsidP="00D8495C">
      <w:pPr>
        <w:pStyle w:val="Ttulo1"/>
        <w:numPr>
          <w:ilvl w:val="0"/>
          <w:numId w:val="13"/>
        </w:numPr>
        <w:shd w:val="clear" w:color="auto" w:fill="A6A6A6"/>
        <w:rPr>
          <w:rFonts w:ascii="Times New Roman" w:hAnsi="Times New Roman"/>
          <w:szCs w:val="24"/>
        </w:rPr>
      </w:pPr>
      <w:bookmarkStart w:id="8" w:name="_Toc23320598"/>
      <w:bookmarkStart w:id="9" w:name="_Toc23321276"/>
      <w:bookmarkStart w:id="10" w:name="_Toc23322884"/>
      <w:r w:rsidRPr="00842248">
        <w:rPr>
          <w:rFonts w:ascii="Times New Roman" w:hAnsi="Times New Roman"/>
          <w:szCs w:val="24"/>
        </w:rPr>
        <w:t>Descrição do Produto</w:t>
      </w:r>
      <w:bookmarkEnd w:id="8"/>
      <w:bookmarkEnd w:id="9"/>
      <w:bookmarkEnd w:id="10"/>
    </w:p>
    <w:p w14:paraId="5360C7A2" w14:textId="77777777" w:rsidR="00D8495C" w:rsidRPr="000D4DBE" w:rsidRDefault="00D8495C" w:rsidP="00D8495C">
      <w:pPr>
        <w:pStyle w:val="PSDS-CorpodeTexto"/>
        <w:spacing w:line="360" w:lineRule="auto"/>
        <w:ind w:left="624"/>
        <w:jc w:val="both"/>
        <w:rPr>
          <w:rFonts w:ascii="Times New Roman" w:hAnsi="Times New Roman"/>
          <w:sz w:val="24"/>
          <w:szCs w:val="24"/>
        </w:rPr>
      </w:pPr>
      <w:r w:rsidRPr="000D4DBE">
        <w:rPr>
          <w:rFonts w:ascii="Times New Roman" w:hAnsi="Times New Roman"/>
          <w:sz w:val="24"/>
          <w:szCs w:val="24"/>
        </w:rPr>
        <w:t xml:space="preserve">O sistema terá o controle de usuários e de impressões e quando ocorrerem erros, o sistema exibirá mensagem de alerta. No cadastramento dos usuários(professores), os campos obrigatórios que deverão ser preenchidos são: Nome, Matrícula e E-mail (esse deve ser o e-mail institucional). </w:t>
      </w:r>
    </w:p>
    <w:p w14:paraId="42D76120" w14:textId="77777777" w:rsidR="00D8495C" w:rsidRPr="000D4DBE" w:rsidRDefault="00D8495C" w:rsidP="00D8495C">
      <w:pPr>
        <w:pStyle w:val="PSDS-CorpodeTexto"/>
        <w:spacing w:line="360" w:lineRule="auto"/>
        <w:ind w:left="624"/>
        <w:jc w:val="both"/>
        <w:rPr>
          <w:rFonts w:ascii="Times New Roman" w:hAnsi="Times New Roman"/>
          <w:sz w:val="24"/>
          <w:szCs w:val="24"/>
        </w:rPr>
      </w:pPr>
      <w:r w:rsidRPr="000D4DBE">
        <w:rPr>
          <w:rFonts w:ascii="Times New Roman" w:hAnsi="Times New Roman"/>
          <w:sz w:val="24"/>
          <w:szCs w:val="24"/>
        </w:rPr>
        <w:t xml:space="preserve">A solicitação de impressão deverá ser vista pelo professor e pelo funcionário da gráfica (COADS). No seu cadastramento os dados obrigatórios são: Turma, turno, data, lado da folha (Frente e Verso) e o arquivo para ser impresso. </w:t>
      </w:r>
    </w:p>
    <w:p w14:paraId="5BB5E935" w14:textId="77777777" w:rsidR="00D8495C" w:rsidRPr="000D4DBE" w:rsidRDefault="00D8495C" w:rsidP="00D8495C">
      <w:pPr>
        <w:pStyle w:val="PSDS-CorpodeTexto"/>
        <w:spacing w:line="360" w:lineRule="auto"/>
        <w:ind w:left="624"/>
        <w:jc w:val="both"/>
        <w:rPr>
          <w:rFonts w:ascii="Times New Roman" w:hAnsi="Times New Roman"/>
          <w:sz w:val="24"/>
          <w:szCs w:val="24"/>
        </w:rPr>
      </w:pPr>
      <w:r w:rsidRPr="000D4DBE">
        <w:rPr>
          <w:rFonts w:ascii="Times New Roman" w:hAnsi="Times New Roman"/>
          <w:sz w:val="24"/>
          <w:szCs w:val="24"/>
        </w:rPr>
        <w:t xml:space="preserve">O status da impressão será modificado pelo funcionário da gráfica e ele poderá ter três estados: Aguardando, Andamento e Concluído. No sistema o professor poderá verificar o status da solicitação, e caso ainda não tenha esteja em andamento é permitido com que ele realiza alteração e a exclusão da solicitação.  </w:t>
      </w:r>
    </w:p>
    <w:p w14:paraId="6CC07543" w14:textId="77777777" w:rsidR="00D8495C" w:rsidRPr="000D4DBE" w:rsidRDefault="00D8495C" w:rsidP="00D8495C">
      <w:pPr>
        <w:pStyle w:val="PSDS-CorpodeTexto"/>
        <w:ind w:left="624"/>
        <w:rPr>
          <w:rFonts w:ascii="Times New Roman" w:hAnsi="Times New Roman"/>
          <w:sz w:val="24"/>
          <w:szCs w:val="24"/>
        </w:rPr>
      </w:pPr>
    </w:p>
    <w:p w14:paraId="2E5F7178" w14:textId="77777777" w:rsidR="00D8495C" w:rsidRPr="00842248" w:rsidRDefault="00D8495C" w:rsidP="00D8495C">
      <w:pPr>
        <w:pStyle w:val="Ttulo1"/>
        <w:numPr>
          <w:ilvl w:val="0"/>
          <w:numId w:val="13"/>
        </w:numPr>
        <w:shd w:val="clear" w:color="auto" w:fill="A6A6A6"/>
        <w:rPr>
          <w:rFonts w:ascii="Times New Roman" w:hAnsi="Times New Roman"/>
          <w:szCs w:val="24"/>
        </w:rPr>
      </w:pPr>
      <w:bookmarkStart w:id="11" w:name="_Toc23320599"/>
      <w:bookmarkStart w:id="12" w:name="_Toc23321277"/>
      <w:bookmarkStart w:id="13" w:name="_Toc23322885"/>
      <w:r w:rsidRPr="00842248">
        <w:rPr>
          <w:rFonts w:ascii="Times New Roman" w:hAnsi="Times New Roman"/>
          <w:szCs w:val="24"/>
        </w:rPr>
        <w:t>Envolvimento</w:t>
      </w:r>
      <w:bookmarkEnd w:id="11"/>
      <w:bookmarkEnd w:id="12"/>
      <w:bookmarkEnd w:id="13"/>
    </w:p>
    <w:p w14:paraId="1E90D240" w14:textId="77777777" w:rsidR="00D8495C" w:rsidRPr="00842248" w:rsidRDefault="00D8495C" w:rsidP="00D8495C">
      <w:pPr>
        <w:pStyle w:val="Ttulo2"/>
        <w:numPr>
          <w:ilvl w:val="1"/>
          <w:numId w:val="13"/>
        </w:numPr>
        <w:shd w:val="clear" w:color="auto" w:fill="A6A6A6"/>
        <w:rPr>
          <w:rFonts w:ascii="Times New Roman" w:hAnsi="Times New Roman"/>
          <w:szCs w:val="24"/>
        </w:rPr>
      </w:pPr>
      <w:bookmarkStart w:id="14" w:name="_Toc23320600"/>
      <w:bookmarkStart w:id="15" w:name="_Toc23321278"/>
      <w:bookmarkStart w:id="16" w:name="_Toc23322886"/>
      <w:r w:rsidRPr="00842248">
        <w:rPr>
          <w:rFonts w:ascii="Times New Roman" w:hAnsi="Times New Roman"/>
          <w:szCs w:val="24"/>
        </w:rPr>
        <w:t>Abrangência</w:t>
      </w:r>
      <w:bookmarkEnd w:id="14"/>
      <w:bookmarkEnd w:id="15"/>
      <w:bookmarkEnd w:id="16"/>
    </w:p>
    <w:p w14:paraId="34DEA9EE" w14:textId="77777777" w:rsidR="00D8495C" w:rsidRPr="000D4DBE" w:rsidRDefault="00D8495C" w:rsidP="00D8495C">
      <w:pPr>
        <w:pStyle w:val="PSDS-CorpodeTexto"/>
        <w:spacing w:line="360" w:lineRule="auto"/>
        <w:ind w:left="624"/>
        <w:jc w:val="both"/>
        <w:rPr>
          <w:rFonts w:ascii="Times New Roman" w:hAnsi="Times New Roman"/>
          <w:sz w:val="24"/>
          <w:szCs w:val="24"/>
        </w:rPr>
      </w:pPr>
      <w:r w:rsidRPr="000D4DBE">
        <w:rPr>
          <w:rFonts w:ascii="Times New Roman" w:hAnsi="Times New Roman"/>
          <w:sz w:val="24"/>
          <w:szCs w:val="24"/>
        </w:rPr>
        <w:t xml:space="preserve">O sistema abrange todos os funcionários na gráfica e os docentes do IFRN – Campus Pau dos Ferros. </w:t>
      </w:r>
    </w:p>
    <w:p w14:paraId="5D29F0A4" w14:textId="77777777" w:rsidR="00D8495C" w:rsidRPr="000D4DBE" w:rsidRDefault="00D8495C" w:rsidP="00D8495C">
      <w:pPr>
        <w:pStyle w:val="PSDS-CorpodeTexto"/>
        <w:ind w:left="624"/>
        <w:rPr>
          <w:rFonts w:ascii="Times New Roman" w:hAnsi="Times New Roman"/>
          <w:sz w:val="24"/>
          <w:szCs w:val="24"/>
        </w:rPr>
      </w:pPr>
    </w:p>
    <w:p w14:paraId="2D01B3F9" w14:textId="77777777" w:rsidR="00D8495C" w:rsidRPr="003D1237" w:rsidRDefault="00D8495C" w:rsidP="00D8495C">
      <w:pPr>
        <w:pStyle w:val="Ttulo2"/>
      </w:pPr>
      <w:bookmarkStart w:id="17" w:name="_Toc23320601"/>
      <w:bookmarkStart w:id="18" w:name="_Toc23321279"/>
      <w:bookmarkStart w:id="19" w:name="_Toc23322887"/>
      <w:r w:rsidRPr="003D1237">
        <w:lastRenderedPageBreak/>
        <w:t>Papel dos Atores</w:t>
      </w:r>
      <w:bookmarkEnd w:id="17"/>
      <w:bookmarkEnd w:id="18"/>
      <w:bookmarkEnd w:id="19"/>
    </w:p>
    <w:p w14:paraId="35621C9E" w14:textId="77777777" w:rsidR="00D8495C" w:rsidRPr="00842248" w:rsidRDefault="00D8495C" w:rsidP="00D8495C">
      <w:pPr>
        <w:pStyle w:val="Ttulo3"/>
        <w:numPr>
          <w:ilvl w:val="2"/>
          <w:numId w:val="13"/>
        </w:numPr>
        <w:shd w:val="clear" w:color="auto" w:fill="A6A6A6"/>
        <w:rPr>
          <w:rFonts w:ascii="Times New Roman" w:hAnsi="Times New Roman"/>
          <w:szCs w:val="24"/>
        </w:rPr>
      </w:pPr>
      <w:bookmarkStart w:id="20" w:name="_Toc23320602"/>
      <w:bookmarkStart w:id="21" w:name="_Toc23321280"/>
      <w:bookmarkStart w:id="22" w:name="_Toc23322888"/>
      <w:r w:rsidRPr="00842248">
        <w:rPr>
          <w:rFonts w:ascii="Times New Roman" w:hAnsi="Times New Roman"/>
          <w:szCs w:val="24"/>
        </w:rPr>
        <w:t>Funcionário</w:t>
      </w:r>
      <w:bookmarkEnd w:id="20"/>
      <w:bookmarkEnd w:id="21"/>
      <w:bookmarkEnd w:id="22"/>
      <w:r w:rsidRPr="00842248">
        <w:rPr>
          <w:rFonts w:ascii="Times New Roman" w:hAnsi="Times New Roman"/>
          <w:szCs w:val="24"/>
        </w:rPr>
        <w:t xml:space="preserve"> </w:t>
      </w:r>
    </w:p>
    <w:p w14:paraId="0FF0A5FA" w14:textId="77777777" w:rsidR="00D8495C" w:rsidRPr="000D4DBE" w:rsidRDefault="00D8495C" w:rsidP="00D8495C">
      <w:pPr>
        <w:pStyle w:val="PSDS-CorpodeTexto"/>
        <w:ind w:left="1404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5265"/>
      </w:tblGrid>
      <w:tr w:rsidR="00D8495C" w:rsidRPr="000D4DBE" w14:paraId="016BEFE8" w14:textId="77777777" w:rsidTr="00B974DF">
        <w:trPr>
          <w:trHeight w:val="38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1E1C33BA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4DBE">
              <w:rPr>
                <w:rFonts w:ascii="Times New Roman" w:hAnsi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91A1F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4DB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Funcionário da gráfica  </w:t>
            </w:r>
          </w:p>
        </w:tc>
      </w:tr>
      <w:tr w:rsidR="00D8495C" w:rsidRPr="000D4DBE" w14:paraId="6D4E495D" w14:textId="77777777" w:rsidTr="00B974DF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24DF4630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0D4DBE">
              <w:rPr>
                <w:rFonts w:ascii="Times New Roman" w:hAnsi="Times New Roman"/>
                <w:sz w:val="24"/>
                <w:szCs w:val="24"/>
              </w:rPr>
              <w:t>Papel</w:t>
            </w:r>
          </w:p>
        </w:tc>
        <w:tc>
          <w:tcPr>
            <w:tcW w:w="5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46E0A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0D4DBE">
              <w:rPr>
                <w:rFonts w:ascii="Times New Roman" w:hAnsi="Times New Roman"/>
                <w:sz w:val="24"/>
                <w:szCs w:val="24"/>
              </w:rPr>
              <w:t xml:space="preserve">Buscar por solicitações e alterar status de pedidos.  </w:t>
            </w:r>
          </w:p>
        </w:tc>
      </w:tr>
      <w:tr w:rsidR="00D8495C" w:rsidRPr="000D4DBE" w14:paraId="06BF1853" w14:textId="77777777" w:rsidTr="00B974DF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6F61612B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0D4DBE">
              <w:rPr>
                <w:rFonts w:ascii="Times New Roman" w:hAnsi="Times New Roman"/>
                <w:sz w:val="24"/>
                <w:szCs w:val="24"/>
              </w:rPr>
              <w:t>Insumos ao sistema</w:t>
            </w:r>
          </w:p>
        </w:tc>
        <w:tc>
          <w:tcPr>
            <w:tcW w:w="5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991E8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0D4DBE">
              <w:rPr>
                <w:rFonts w:ascii="Times New Roman" w:hAnsi="Times New Roman"/>
                <w:sz w:val="24"/>
                <w:szCs w:val="24"/>
              </w:rPr>
              <w:t xml:space="preserve">Cadastrado como funcionário. </w:t>
            </w:r>
          </w:p>
        </w:tc>
      </w:tr>
      <w:tr w:rsidR="00D8495C" w:rsidRPr="000D4DBE" w14:paraId="0D0A81CF" w14:textId="77777777" w:rsidTr="00B974DF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6C14CD9D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0D4DBE">
              <w:rPr>
                <w:rFonts w:ascii="Times New Roman" w:hAnsi="Times New Roman"/>
                <w:sz w:val="24"/>
                <w:szCs w:val="24"/>
              </w:rPr>
              <w:t>Representante</w:t>
            </w:r>
          </w:p>
        </w:tc>
        <w:tc>
          <w:tcPr>
            <w:tcW w:w="5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0F957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0D4DBE">
              <w:rPr>
                <w:rFonts w:ascii="Times New Roman" w:hAnsi="Times New Roman"/>
                <w:sz w:val="24"/>
                <w:szCs w:val="24"/>
              </w:rPr>
              <w:t xml:space="preserve">Funcionários da gráfica. </w:t>
            </w:r>
          </w:p>
        </w:tc>
      </w:tr>
    </w:tbl>
    <w:p w14:paraId="672297C5" w14:textId="77777777" w:rsidR="00D8495C" w:rsidRPr="000D4DBE" w:rsidRDefault="00D8495C" w:rsidP="00D8495C">
      <w:pPr>
        <w:pStyle w:val="PSDS-CorpodeTexto"/>
        <w:ind w:left="1404"/>
        <w:rPr>
          <w:rFonts w:ascii="Times New Roman" w:hAnsi="Times New Roman"/>
          <w:sz w:val="24"/>
          <w:szCs w:val="24"/>
        </w:rPr>
      </w:pPr>
    </w:p>
    <w:p w14:paraId="35255BE6" w14:textId="77777777" w:rsidR="00D8495C" w:rsidRPr="00842248" w:rsidRDefault="00D8495C" w:rsidP="00D8495C">
      <w:pPr>
        <w:pStyle w:val="Ttulo3"/>
        <w:numPr>
          <w:ilvl w:val="2"/>
          <w:numId w:val="13"/>
        </w:numPr>
        <w:shd w:val="clear" w:color="auto" w:fill="A6A6A6"/>
        <w:rPr>
          <w:rFonts w:ascii="Times New Roman" w:hAnsi="Times New Roman"/>
          <w:szCs w:val="24"/>
        </w:rPr>
      </w:pPr>
      <w:bookmarkStart w:id="23" w:name="_Toc23320603"/>
      <w:bookmarkStart w:id="24" w:name="_Toc23321281"/>
      <w:bookmarkStart w:id="25" w:name="_Toc23322889"/>
      <w:r w:rsidRPr="00842248">
        <w:rPr>
          <w:rFonts w:ascii="Times New Roman" w:hAnsi="Times New Roman"/>
          <w:szCs w:val="24"/>
        </w:rPr>
        <w:t>Professor</w:t>
      </w:r>
      <w:bookmarkEnd w:id="23"/>
      <w:bookmarkEnd w:id="24"/>
      <w:bookmarkEnd w:id="25"/>
      <w:r w:rsidRPr="00842248">
        <w:rPr>
          <w:rFonts w:ascii="Times New Roman" w:hAnsi="Times New Roman"/>
          <w:szCs w:val="24"/>
        </w:rPr>
        <w:t xml:space="preserve"> </w:t>
      </w:r>
    </w:p>
    <w:p w14:paraId="75435FA4" w14:textId="77777777" w:rsidR="00D8495C" w:rsidRPr="000D4DBE" w:rsidRDefault="00D8495C" w:rsidP="00D8495C">
      <w:pPr>
        <w:pStyle w:val="PSDS-CorpodeTexto"/>
        <w:ind w:left="1404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5265"/>
      </w:tblGrid>
      <w:tr w:rsidR="00D8495C" w:rsidRPr="000D4DBE" w14:paraId="5210E38B" w14:textId="77777777" w:rsidTr="00B974DF">
        <w:trPr>
          <w:trHeight w:val="38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34B915A8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4DBE">
              <w:rPr>
                <w:rFonts w:ascii="Times New Roman" w:hAnsi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0AA45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4DBE">
              <w:rPr>
                <w:rFonts w:ascii="Times New Roman" w:hAnsi="Times New Roman"/>
                <w:b/>
                <w:bCs/>
                <w:sz w:val="24"/>
                <w:szCs w:val="24"/>
              </w:rPr>
              <w:t>Professor do IFRN</w:t>
            </w:r>
          </w:p>
        </w:tc>
      </w:tr>
      <w:tr w:rsidR="00D8495C" w:rsidRPr="000D4DBE" w14:paraId="1F630091" w14:textId="77777777" w:rsidTr="00B974DF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6CF63A76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0D4DBE">
              <w:rPr>
                <w:rFonts w:ascii="Times New Roman" w:hAnsi="Times New Roman"/>
                <w:sz w:val="24"/>
                <w:szCs w:val="24"/>
              </w:rPr>
              <w:t>Papel</w:t>
            </w:r>
          </w:p>
        </w:tc>
        <w:tc>
          <w:tcPr>
            <w:tcW w:w="5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DC172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0D4DBE">
              <w:rPr>
                <w:rFonts w:ascii="Times New Roman" w:hAnsi="Times New Roman"/>
                <w:sz w:val="24"/>
                <w:szCs w:val="24"/>
              </w:rPr>
              <w:t xml:space="preserve">Realizar seu cadastro, solicitar impressão e verificar status de solicitação. </w:t>
            </w:r>
          </w:p>
        </w:tc>
      </w:tr>
      <w:tr w:rsidR="00D8495C" w:rsidRPr="000D4DBE" w14:paraId="77C1613C" w14:textId="77777777" w:rsidTr="00B974DF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34197F76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0D4DBE">
              <w:rPr>
                <w:rFonts w:ascii="Times New Roman" w:hAnsi="Times New Roman"/>
                <w:sz w:val="24"/>
                <w:szCs w:val="24"/>
              </w:rPr>
              <w:t>Insumos ao sistema</w:t>
            </w:r>
          </w:p>
        </w:tc>
        <w:tc>
          <w:tcPr>
            <w:tcW w:w="5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BA1F7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0D4DBE">
              <w:rPr>
                <w:rFonts w:ascii="Times New Roman" w:hAnsi="Times New Roman"/>
                <w:sz w:val="24"/>
                <w:szCs w:val="24"/>
              </w:rPr>
              <w:t xml:space="preserve">Cadastrado como usuário/professor. </w:t>
            </w:r>
          </w:p>
        </w:tc>
      </w:tr>
      <w:tr w:rsidR="00D8495C" w:rsidRPr="000D4DBE" w14:paraId="5F96D25E" w14:textId="77777777" w:rsidTr="00B974DF">
        <w:trPr>
          <w:trHeight w:val="380"/>
          <w:jc w:val="center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14:paraId="50BC3933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0D4DBE">
              <w:rPr>
                <w:rFonts w:ascii="Times New Roman" w:hAnsi="Times New Roman"/>
                <w:sz w:val="24"/>
                <w:szCs w:val="24"/>
              </w:rPr>
              <w:t>Representante</w:t>
            </w:r>
          </w:p>
        </w:tc>
        <w:tc>
          <w:tcPr>
            <w:tcW w:w="5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B43D9" w14:textId="77777777" w:rsidR="00D8495C" w:rsidRPr="000D4DBE" w:rsidRDefault="00D8495C" w:rsidP="00B974DF">
            <w:pPr>
              <w:pStyle w:val="PSDS-CorpodeTexto"/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0D4DBE">
              <w:rPr>
                <w:rFonts w:ascii="Times New Roman" w:hAnsi="Times New Roman"/>
                <w:sz w:val="24"/>
                <w:szCs w:val="24"/>
              </w:rPr>
              <w:t>Professores do IFRN Campus Pau dos Ferros.  .</w:t>
            </w:r>
          </w:p>
        </w:tc>
      </w:tr>
    </w:tbl>
    <w:p w14:paraId="381147A0" w14:textId="77777777" w:rsidR="00D8495C" w:rsidRPr="000D4DBE" w:rsidRDefault="00D8495C" w:rsidP="00D8495C">
      <w:pPr>
        <w:pStyle w:val="PSDS-CorpodeTexto"/>
        <w:rPr>
          <w:rFonts w:ascii="Times New Roman" w:hAnsi="Times New Roman"/>
          <w:sz w:val="24"/>
          <w:szCs w:val="24"/>
        </w:rPr>
      </w:pPr>
    </w:p>
    <w:p w14:paraId="09F5990C" w14:textId="77777777" w:rsidR="00D8495C" w:rsidRPr="000D4DBE" w:rsidRDefault="00D8495C" w:rsidP="00D8495C">
      <w:pPr>
        <w:pStyle w:val="PSDS-CorpodeTexto"/>
        <w:ind w:left="1404"/>
        <w:rPr>
          <w:rFonts w:ascii="Times New Roman" w:hAnsi="Times New Roman"/>
          <w:sz w:val="24"/>
          <w:szCs w:val="24"/>
        </w:rPr>
      </w:pPr>
    </w:p>
    <w:p w14:paraId="2DFD259F" w14:textId="77777777" w:rsidR="00D8495C" w:rsidRPr="00842248" w:rsidRDefault="00D8495C" w:rsidP="00D8495C">
      <w:pPr>
        <w:pStyle w:val="Ttulo1"/>
        <w:numPr>
          <w:ilvl w:val="0"/>
          <w:numId w:val="13"/>
        </w:numPr>
        <w:shd w:val="clear" w:color="auto" w:fill="A6A6A6"/>
        <w:rPr>
          <w:rFonts w:ascii="Times New Roman" w:hAnsi="Times New Roman"/>
          <w:szCs w:val="24"/>
        </w:rPr>
      </w:pPr>
      <w:bookmarkStart w:id="26" w:name="_Toc23320604"/>
      <w:bookmarkStart w:id="27" w:name="_Toc23321282"/>
      <w:bookmarkStart w:id="28" w:name="_Toc23322890"/>
      <w:r w:rsidRPr="00842248">
        <w:rPr>
          <w:rFonts w:ascii="Times New Roman" w:hAnsi="Times New Roman"/>
          <w:szCs w:val="24"/>
        </w:rPr>
        <w:t>Necessidades e Funcionalidades</w:t>
      </w:r>
      <w:bookmarkEnd w:id="26"/>
      <w:bookmarkEnd w:id="27"/>
      <w:bookmarkEnd w:id="28"/>
    </w:p>
    <w:p w14:paraId="63990A71" w14:textId="77777777" w:rsidR="00D8495C" w:rsidRPr="000D4DBE" w:rsidRDefault="00D8495C" w:rsidP="00D8495C">
      <w:pPr>
        <w:pStyle w:val="PSDS-CorpodeTexto"/>
        <w:ind w:left="624"/>
        <w:rPr>
          <w:rFonts w:ascii="Times New Roman" w:hAnsi="Times New Roman"/>
          <w:sz w:val="24"/>
          <w:szCs w:val="24"/>
        </w:rPr>
      </w:pPr>
    </w:p>
    <w:tbl>
      <w:tblPr>
        <w:tblW w:w="9307" w:type="dxa"/>
        <w:jc w:val="center"/>
        <w:tblLayout w:type="fixed"/>
        <w:tblLook w:val="0000" w:firstRow="0" w:lastRow="0" w:firstColumn="0" w:lastColumn="0" w:noHBand="0" w:noVBand="0"/>
      </w:tblPr>
      <w:tblGrid>
        <w:gridCol w:w="1156"/>
        <w:gridCol w:w="6683"/>
        <w:gridCol w:w="1468"/>
      </w:tblGrid>
      <w:tr w:rsidR="00D8495C" w:rsidRPr="000D4DBE" w14:paraId="61D0DE10" w14:textId="77777777" w:rsidTr="00B974DF">
        <w:trPr>
          <w:trHeight w:val="240"/>
          <w:jc w:val="center"/>
        </w:trPr>
        <w:tc>
          <w:tcPr>
            <w:tcW w:w="7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01328E69" w14:textId="77777777" w:rsidR="00D8495C" w:rsidRPr="000D4DBE" w:rsidRDefault="00D8495C" w:rsidP="00B97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Necessidade 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0B8E0134" w14:textId="77777777" w:rsidR="00D8495C" w:rsidRPr="000D4DBE" w:rsidRDefault="00D8495C" w:rsidP="00B97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Benefício</w:t>
            </w:r>
          </w:p>
        </w:tc>
      </w:tr>
      <w:tr w:rsidR="00D8495C" w:rsidRPr="000D4DBE" w14:paraId="370F4A05" w14:textId="77777777" w:rsidTr="00B974DF">
        <w:trPr>
          <w:trHeight w:val="240"/>
          <w:jc w:val="center"/>
        </w:trPr>
        <w:tc>
          <w:tcPr>
            <w:tcW w:w="783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4E3FDAB" w14:textId="77777777" w:rsidR="00D8495C" w:rsidRPr="000D4DBE" w:rsidRDefault="00D8495C" w:rsidP="00B97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color w:val="000000"/>
                <w:sz w:val="24"/>
                <w:szCs w:val="24"/>
              </w:rPr>
              <w:t xml:space="preserve"> Controle de usuários/professores 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74FDA" w14:textId="77777777" w:rsidR="00D8495C" w:rsidRPr="000D4DBE" w:rsidRDefault="00D8495C" w:rsidP="00B97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Crítico</w:t>
            </w:r>
          </w:p>
        </w:tc>
      </w:tr>
      <w:tr w:rsidR="00D8495C" w:rsidRPr="000D4DBE" w14:paraId="00368C72" w14:textId="77777777" w:rsidTr="00B974DF">
        <w:trPr>
          <w:trHeight w:val="240"/>
          <w:jc w:val="center"/>
        </w:trPr>
        <w:tc>
          <w:tcPr>
            <w:tcW w:w="1156" w:type="dxa"/>
            <w:tcBorders>
              <w:left w:val="single" w:sz="4" w:space="0" w:color="000000"/>
            </w:tcBorders>
            <w:shd w:val="clear" w:color="auto" w:fill="E5E5E5"/>
          </w:tcPr>
          <w:p w14:paraId="609763E7" w14:textId="77777777" w:rsidR="00D8495C" w:rsidRPr="000D4DBE" w:rsidRDefault="00D8495C" w:rsidP="00B97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 xml:space="preserve">Id </w:t>
            </w:r>
            <w:proofErr w:type="spellStart"/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Func</w:t>
            </w:r>
            <w:proofErr w:type="spellEnd"/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815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E5E5E5"/>
          </w:tcPr>
          <w:p w14:paraId="2AE076B3" w14:textId="77777777" w:rsidR="00D8495C" w:rsidRPr="000D4DBE" w:rsidRDefault="00D8495C" w:rsidP="00B97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Descrição das Funcionalidades/atores envolvidos</w:t>
            </w:r>
          </w:p>
        </w:tc>
      </w:tr>
      <w:tr w:rsidR="00D8495C" w:rsidRPr="000D4DBE" w14:paraId="15F80495" w14:textId="77777777" w:rsidTr="00B974DF">
        <w:trPr>
          <w:trHeight w:val="260"/>
          <w:jc w:val="center"/>
        </w:trPr>
        <w:tc>
          <w:tcPr>
            <w:tcW w:w="11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47B6959B" w14:textId="77777777" w:rsidR="00D8495C" w:rsidRPr="000D4DBE" w:rsidRDefault="00D8495C" w:rsidP="00B97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 xml:space="preserve">F 1.1 </w:t>
            </w: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62AE2" w14:textId="77777777" w:rsidR="00D8495C" w:rsidRPr="000D4DBE" w:rsidRDefault="00D8495C" w:rsidP="00B97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color w:val="000000"/>
                <w:sz w:val="24"/>
                <w:szCs w:val="24"/>
              </w:rPr>
              <w:t xml:space="preserve">Cadastro de usuários no sistema. </w:t>
            </w:r>
          </w:p>
        </w:tc>
      </w:tr>
      <w:tr w:rsidR="00D8495C" w:rsidRPr="000D4DBE" w14:paraId="2140E21A" w14:textId="77777777" w:rsidTr="00B974DF">
        <w:trPr>
          <w:trHeight w:val="260"/>
          <w:jc w:val="center"/>
        </w:trPr>
        <w:tc>
          <w:tcPr>
            <w:tcW w:w="1156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66D491DB" w14:textId="77777777" w:rsidR="00D8495C" w:rsidRPr="000D4DBE" w:rsidRDefault="00D8495C" w:rsidP="00B97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</w:p>
        </w:tc>
        <w:tc>
          <w:tcPr>
            <w:tcW w:w="8151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3EC7493" w14:textId="77777777" w:rsidR="00D8495C" w:rsidRPr="000D4DBE" w:rsidRDefault="00D8495C" w:rsidP="00B97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 xml:space="preserve">Professor </w:t>
            </w:r>
            <w:r w:rsidRPr="000D4DBE">
              <w:rPr>
                <w:rFonts w:eastAsia="Arial"/>
                <w:color w:val="000000"/>
                <w:sz w:val="24"/>
                <w:szCs w:val="24"/>
              </w:rPr>
              <w:t xml:space="preserve">– Fornecer informações solicitadas pelo sistema. </w:t>
            </w:r>
          </w:p>
        </w:tc>
      </w:tr>
      <w:tr w:rsidR="00D8495C" w:rsidRPr="000D4DBE" w14:paraId="619AF841" w14:textId="77777777" w:rsidTr="00B974DF">
        <w:trPr>
          <w:trHeight w:val="260"/>
          <w:jc w:val="center"/>
        </w:trPr>
        <w:tc>
          <w:tcPr>
            <w:tcW w:w="11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512EC9D9" w14:textId="77777777" w:rsidR="00D8495C" w:rsidRPr="000D4DBE" w:rsidRDefault="00D8495C" w:rsidP="00B97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F 1.2</w:t>
            </w:r>
          </w:p>
          <w:p w14:paraId="0B0271D6" w14:textId="77777777" w:rsidR="00D8495C" w:rsidRPr="000D4DBE" w:rsidRDefault="00D8495C" w:rsidP="00B97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5D6B6" w14:textId="77777777" w:rsidR="00D8495C" w:rsidRPr="000D4DBE" w:rsidRDefault="00D8495C" w:rsidP="00B97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sz w:val="24"/>
                <w:szCs w:val="24"/>
              </w:rPr>
              <w:t xml:space="preserve">Alteração de dados </w:t>
            </w:r>
          </w:p>
        </w:tc>
      </w:tr>
      <w:tr w:rsidR="00D8495C" w:rsidRPr="000D4DBE" w14:paraId="0AB8C457" w14:textId="77777777" w:rsidTr="00B974DF">
        <w:trPr>
          <w:trHeight w:val="280"/>
          <w:jc w:val="center"/>
        </w:trPr>
        <w:tc>
          <w:tcPr>
            <w:tcW w:w="1156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1132C46F" w14:textId="77777777" w:rsidR="00D8495C" w:rsidRPr="000D4DBE" w:rsidRDefault="00D8495C" w:rsidP="00B97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</w:p>
        </w:tc>
        <w:tc>
          <w:tcPr>
            <w:tcW w:w="8151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3A6A299" w14:textId="77777777" w:rsidR="00D8495C" w:rsidRPr="000D4DBE" w:rsidRDefault="00D8495C" w:rsidP="00B974DF">
            <w:pPr>
              <w:ind w:hanging="2"/>
              <w:jc w:val="both"/>
              <w:rPr>
                <w:rFonts w:eastAsia="Arial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Professor</w:t>
            </w:r>
            <w:r w:rsidRPr="000D4DBE">
              <w:rPr>
                <w:sz w:val="24"/>
                <w:szCs w:val="24"/>
              </w:rPr>
              <w:t xml:space="preserve"> – Fornece dados atualizados para conta.</w:t>
            </w:r>
          </w:p>
        </w:tc>
      </w:tr>
    </w:tbl>
    <w:p w14:paraId="6D5101A3" w14:textId="77777777" w:rsidR="00D8495C" w:rsidRPr="000D4DBE" w:rsidRDefault="00D8495C" w:rsidP="00D8495C">
      <w:pPr>
        <w:pStyle w:val="PSDS-CorpodeTexto"/>
        <w:ind w:left="624"/>
        <w:rPr>
          <w:rFonts w:ascii="Times New Roman" w:hAnsi="Times New Roman"/>
          <w:sz w:val="24"/>
          <w:szCs w:val="24"/>
        </w:rPr>
      </w:pPr>
    </w:p>
    <w:p w14:paraId="57B8C7B8" w14:textId="77777777" w:rsidR="00D8495C" w:rsidRPr="000D4DBE" w:rsidRDefault="00D8495C" w:rsidP="00D8495C">
      <w:pPr>
        <w:pStyle w:val="PSDS-CorpodeTexto"/>
        <w:ind w:left="624"/>
        <w:rPr>
          <w:rFonts w:ascii="Times New Roman" w:hAnsi="Times New Roman"/>
          <w:sz w:val="24"/>
          <w:szCs w:val="24"/>
        </w:rPr>
      </w:pPr>
    </w:p>
    <w:p w14:paraId="66D2C146" w14:textId="77777777" w:rsidR="00D8495C" w:rsidRPr="000D4DBE" w:rsidRDefault="00D8495C" w:rsidP="00D8495C">
      <w:pPr>
        <w:pStyle w:val="PSDS-CorpodeTexto"/>
        <w:rPr>
          <w:rFonts w:ascii="Times New Roman" w:hAnsi="Times New Roman"/>
          <w:sz w:val="24"/>
          <w:szCs w:val="24"/>
        </w:rPr>
      </w:pPr>
      <w:r w:rsidRPr="000D4DBE">
        <w:rPr>
          <w:rFonts w:ascii="Times New Roman" w:hAnsi="Times New Roman"/>
          <w:sz w:val="24"/>
          <w:szCs w:val="24"/>
        </w:rPr>
        <w:tab/>
      </w:r>
    </w:p>
    <w:tbl>
      <w:tblPr>
        <w:tblW w:w="9307" w:type="dxa"/>
        <w:jc w:val="center"/>
        <w:tblLayout w:type="fixed"/>
        <w:tblLook w:val="0000" w:firstRow="0" w:lastRow="0" w:firstColumn="0" w:lastColumn="0" w:noHBand="0" w:noVBand="0"/>
      </w:tblPr>
      <w:tblGrid>
        <w:gridCol w:w="1156"/>
        <w:gridCol w:w="6683"/>
        <w:gridCol w:w="1468"/>
      </w:tblGrid>
      <w:tr w:rsidR="00D8495C" w:rsidRPr="000D4DBE" w14:paraId="3730A3F9" w14:textId="77777777" w:rsidTr="00B974DF">
        <w:trPr>
          <w:trHeight w:val="240"/>
          <w:jc w:val="center"/>
        </w:trPr>
        <w:tc>
          <w:tcPr>
            <w:tcW w:w="7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3E4D75B1" w14:textId="77777777" w:rsidR="00D8495C" w:rsidRPr="000D4DBE" w:rsidRDefault="00D8495C" w:rsidP="00B97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Necessidade 2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3CA8EA48" w14:textId="77777777" w:rsidR="00D8495C" w:rsidRPr="000D4DBE" w:rsidRDefault="00D8495C" w:rsidP="00B97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Benefício</w:t>
            </w:r>
          </w:p>
        </w:tc>
      </w:tr>
      <w:tr w:rsidR="00D8495C" w:rsidRPr="000D4DBE" w14:paraId="57F03C1B" w14:textId="77777777" w:rsidTr="00B974DF">
        <w:trPr>
          <w:trHeight w:val="240"/>
          <w:jc w:val="center"/>
        </w:trPr>
        <w:tc>
          <w:tcPr>
            <w:tcW w:w="783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00F5CCC" w14:textId="77777777" w:rsidR="00D8495C" w:rsidRPr="000D4DBE" w:rsidRDefault="00D8495C" w:rsidP="00B97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color w:val="000000"/>
                <w:sz w:val="24"/>
                <w:szCs w:val="24"/>
              </w:rPr>
              <w:t xml:space="preserve"> Administrar impressão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7FA0A" w14:textId="77777777" w:rsidR="00D8495C" w:rsidRPr="000D4DBE" w:rsidRDefault="00D8495C" w:rsidP="00B97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Crítico</w:t>
            </w:r>
          </w:p>
        </w:tc>
      </w:tr>
      <w:tr w:rsidR="00D8495C" w:rsidRPr="000D4DBE" w14:paraId="0CBD29FB" w14:textId="77777777" w:rsidTr="00B974DF">
        <w:trPr>
          <w:trHeight w:val="240"/>
          <w:jc w:val="center"/>
        </w:trPr>
        <w:tc>
          <w:tcPr>
            <w:tcW w:w="1156" w:type="dxa"/>
            <w:tcBorders>
              <w:left w:val="single" w:sz="4" w:space="0" w:color="000000"/>
            </w:tcBorders>
            <w:shd w:val="clear" w:color="auto" w:fill="E5E5E5"/>
          </w:tcPr>
          <w:p w14:paraId="363EB5EB" w14:textId="77777777" w:rsidR="00D8495C" w:rsidRPr="000D4DBE" w:rsidRDefault="00D8495C" w:rsidP="00B97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 xml:space="preserve">Id </w:t>
            </w:r>
            <w:proofErr w:type="spellStart"/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Func</w:t>
            </w:r>
            <w:proofErr w:type="spellEnd"/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815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E5E5E5"/>
          </w:tcPr>
          <w:p w14:paraId="1ED5D79B" w14:textId="77777777" w:rsidR="00D8495C" w:rsidRPr="000D4DBE" w:rsidRDefault="00D8495C" w:rsidP="00B97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Descrição das Funcionalidades/atores envolvidos</w:t>
            </w:r>
          </w:p>
        </w:tc>
      </w:tr>
      <w:tr w:rsidR="00D8495C" w:rsidRPr="000D4DBE" w14:paraId="2375395A" w14:textId="77777777" w:rsidTr="00B974DF">
        <w:trPr>
          <w:trHeight w:val="260"/>
          <w:jc w:val="center"/>
        </w:trPr>
        <w:tc>
          <w:tcPr>
            <w:tcW w:w="11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50003F66" w14:textId="77777777" w:rsidR="00D8495C" w:rsidRPr="000D4DBE" w:rsidRDefault="00D8495C" w:rsidP="00B97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 xml:space="preserve">F 2.1 </w:t>
            </w: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D1541" w14:textId="77777777" w:rsidR="00D8495C" w:rsidRPr="000D4DBE" w:rsidRDefault="00D8495C" w:rsidP="00B97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color w:val="000000"/>
                <w:sz w:val="24"/>
                <w:szCs w:val="24"/>
              </w:rPr>
              <w:t xml:space="preserve">Solicitar uma impressão. </w:t>
            </w:r>
          </w:p>
        </w:tc>
      </w:tr>
      <w:tr w:rsidR="00D8495C" w:rsidRPr="000D4DBE" w14:paraId="3AC1B84D" w14:textId="77777777" w:rsidTr="00B974DF">
        <w:trPr>
          <w:trHeight w:val="260"/>
          <w:jc w:val="center"/>
        </w:trPr>
        <w:tc>
          <w:tcPr>
            <w:tcW w:w="1156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63260A42" w14:textId="77777777" w:rsidR="00D8495C" w:rsidRPr="000D4DBE" w:rsidRDefault="00D8495C" w:rsidP="00B97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</w:p>
        </w:tc>
        <w:tc>
          <w:tcPr>
            <w:tcW w:w="8151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5647AA4" w14:textId="77777777" w:rsidR="00D8495C" w:rsidRPr="000D4DBE" w:rsidRDefault="00D8495C" w:rsidP="00B97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 xml:space="preserve">Professor </w:t>
            </w:r>
            <w:r w:rsidRPr="000D4DBE">
              <w:rPr>
                <w:rFonts w:eastAsia="Arial"/>
                <w:color w:val="000000"/>
                <w:sz w:val="24"/>
                <w:szCs w:val="24"/>
              </w:rPr>
              <w:t xml:space="preserve">– Fornecer informações solicitadas pelo sistema. </w:t>
            </w:r>
          </w:p>
        </w:tc>
      </w:tr>
      <w:tr w:rsidR="00D8495C" w:rsidRPr="000D4DBE" w14:paraId="6960CD6D" w14:textId="77777777" w:rsidTr="00B974DF">
        <w:trPr>
          <w:trHeight w:val="260"/>
          <w:jc w:val="center"/>
        </w:trPr>
        <w:tc>
          <w:tcPr>
            <w:tcW w:w="1156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34C829D4" w14:textId="77777777" w:rsidR="00D8495C" w:rsidRPr="000D4DBE" w:rsidRDefault="00D8495C" w:rsidP="00B97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F 2.2</w:t>
            </w: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98B45" w14:textId="77777777" w:rsidR="00D8495C" w:rsidRPr="000D4DBE" w:rsidRDefault="00D8495C" w:rsidP="00B97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color w:val="000000"/>
                <w:sz w:val="24"/>
                <w:szCs w:val="24"/>
              </w:rPr>
              <w:t xml:space="preserve">Editar dados de Impressão </w:t>
            </w:r>
          </w:p>
        </w:tc>
      </w:tr>
      <w:tr w:rsidR="00D8495C" w:rsidRPr="000D4DBE" w14:paraId="4C6FC4E9" w14:textId="77777777" w:rsidTr="00B974DF">
        <w:trPr>
          <w:trHeight w:val="249"/>
          <w:jc w:val="center"/>
        </w:trPr>
        <w:tc>
          <w:tcPr>
            <w:tcW w:w="1156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41B5B613" w14:textId="77777777" w:rsidR="00D8495C" w:rsidRPr="000D4DBE" w:rsidRDefault="00D8495C" w:rsidP="00B97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6CAD2" w14:textId="77777777" w:rsidR="00D8495C" w:rsidRPr="000D4DBE" w:rsidRDefault="00D8495C" w:rsidP="00B97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Professor</w:t>
            </w:r>
            <w:r w:rsidRPr="000D4DBE">
              <w:rPr>
                <w:rFonts w:eastAsia="Arial"/>
                <w:color w:val="000000"/>
                <w:sz w:val="24"/>
                <w:szCs w:val="24"/>
              </w:rPr>
              <w:t xml:space="preserve"> – Fornecer os dados que deseja alterar. </w:t>
            </w:r>
          </w:p>
        </w:tc>
      </w:tr>
      <w:tr w:rsidR="00D8495C" w:rsidRPr="000D4DBE" w14:paraId="75AE273C" w14:textId="77777777" w:rsidTr="00B974DF">
        <w:trPr>
          <w:trHeight w:val="260"/>
          <w:jc w:val="center"/>
        </w:trPr>
        <w:tc>
          <w:tcPr>
            <w:tcW w:w="11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76E20AC3" w14:textId="77777777" w:rsidR="00D8495C" w:rsidRPr="000D4DBE" w:rsidRDefault="00D8495C" w:rsidP="00B97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F 2.3</w:t>
            </w:r>
          </w:p>
          <w:p w14:paraId="58C3DF29" w14:textId="77777777" w:rsidR="00D8495C" w:rsidRPr="000D4DBE" w:rsidRDefault="00D8495C" w:rsidP="00B97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51FB4" w14:textId="77777777" w:rsidR="00D8495C" w:rsidRPr="000D4DBE" w:rsidRDefault="00D8495C" w:rsidP="00B97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color w:val="000000"/>
                <w:sz w:val="24"/>
                <w:szCs w:val="24"/>
              </w:rPr>
              <w:t>Cancelar impressão</w:t>
            </w:r>
          </w:p>
        </w:tc>
      </w:tr>
      <w:tr w:rsidR="00D8495C" w:rsidRPr="000D4DBE" w14:paraId="03CD9470" w14:textId="77777777" w:rsidTr="00B974DF">
        <w:trPr>
          <w:trHeight w:val="280"/>
          <w:jc w:val="center"/>
        </w:trPr>
        <w:tc>
          <w:tcPr>
            <w:tcW w:w="1156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352429E6" w14:textId="77777777" w:rsidR="00D8495C" w:rsidRPr="000D4DBE" w:rsidRDefault="00D8495C" w:rsidP="00B97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</w:p>
        </w:tc>
        <w:tc>
          <w:tcPr>
            <w:tcW w:w="8151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7683532" w14:textId="77777777" w:rsidR="00D8495C" w:rsidRPr="000D4DBE" w:rsidRDefault="00D8495C" w:rsidP="00B974DF">
            <w:pPr>
              <w:ind w:hanging="2"/>
              <w:jc w:val="both"/>
              <w:rPr>
                <w:rFonts w:eastAsia="Arial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Professor</w:t>
            </w:r>
            <w:r w:rsidRPr="000D4DBE">
              <w:rPr>
                <w:rFonts w:eastAsia="Arial"/>
                <w:sz w:val="24"/>
                <w:szCs w:val="24"/>
              </w:rPr>
              <w:t xml:space="preserve"> – Pesquisa uma solicitação existente e requisitar ao sistema o cancelamento desta. Por motivos de segurança os dados não são apagados, apenas </w:t>
            </w:r>
            <w:r w:rsidRPr="000D4DBE">
              <w:rPr>
                <w:rFonts w:eastAsia="Arial"/>
                <w:sz w:val="24"/>
                <w:szCs w:val="24"/>
              </w:rPr>
              <w:lastRenderedPageBreak/>
              <w:t xml:space="preserve">o cliente é marcado como </w:t>
            </w:r>
            <w:r w:rsidRPr="000D4DBE">
              <w:rPr>
                <w:rFonts w:eastAsia="Arial"/>
                <w:color w:val="000000"/>
                <w:sz w:val="24"/>
                <w:szCs w:val="24"/>
              </w:rPr>
              <w:t>INATIVO.</w:t>
            </w:r>
          </w:p>
        </w:tc>
      </w:tr>
    </w:tbl>
    <w:p w14:paraId="00C434EE" w14:textId="77777777" w:rsidR="00D8495C" w:rsidRPr="000D4DBE" w:rsidRDefault="00D8495C" w:rsidP="00D8495C">
      <w:pPr>
        <w:pStyle w:val="PSDS-CorpodeTexto"/>
        <w:rPr>
          <w:rFonts w:ascii="Times New Roman" w:hAnsi="Times New Roman"/>
          <w:sz w:val="24"/>
          <w:szCs w:val="24"/>
        </w:rPr>
      </w:pPr>
    </w:p>
    <w:p w14:paraId="022F3055" w14:textId="77777777" w:rsidR="00D8495C" w:rsidRPr="000D4DBE" w:rsidRDefault="00D8495C" w:rsidP="00D8495C">
      <w:pPr>
        <w:pStyle w:val="PSDS-CorpodeTexto"/>
        <w:rPr>
          <w:rFonts w:ascii="Times New Roman" w:hAnsi="Times New Roman"/>
          <w:sz w:val="24"/>
          <w:szCs w:val="24"/>
        </w:rPr>
      </w:pPr>
    </w:p>
    <w:tbl>
      <w:tblPr>
        <w:tblW w:w="9307" w:type="dxa"/>
        <w:jc w:val="center"/>
        <w:tblLayout w:type="fixed"/>
        <w:tblLook w:val="0000" w:firstRow="0" w:lastRow="0" w:firstColumn="0" w:lastColumn="0" w:noHBand="0" w:noVBand="0"/>
      </w:tblPr>
      <w:tblGrid>
        <w:gridCol w:w="1156"/>
        <w:gridCol w:w="6683"/>
        <w:gridCol w:w="1468"/>
      </w:tblGrid>
      <w:tr w:rsidR="00D8495C" w:rsidRPr="000D4DBE" w14:paraId="60188AD2" w14:textId="77777777" w:rsidTr="00B974DF">
        <w:trPr>
          <w:trHeight w:val="240"/>
          <w:jc w:val="center"/>
        </w:trPr>
        <w:tc>
          <w:tcPr>
            <w:tcW w:w="7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675DE440" w14:textId="77777777" w:rsidR="00D8495C" w:rsidRPr="000D4DBE" w:rsidRDefault="00D8495C" w:rsidP="00B97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Necessidade 3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180A5982" w14:textId="77777777" w:rsidR="00D8495C" w:rsidRPr="000D4DBE" w:rsidRDefault="00D8495C" w:rsidP="00B97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Benefício</w:t>
            </w:r>
          </w:p>
        </w:tc>
      </w:tr>
      <w:tr w:rsidR="00D8495C" w:rsidRPr="000D4DBE" w14:paraId="143A3162" w14:textId="77777777" w:rsidTr="00B974DF">
        <w:trPr>
          <w:trHeight w:val="240"/>
          <w:jc w:val="center"/>
        </w:trPr>
        <w:tc>
          <w:tcPr>
            <w:tcW w:w="783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9275C7" w14:textId="77777777" w:rsidR="00D8495C" w:rsidRPr="000D4DBE" w:rsidRDefault="00D8495C" w:rsidP="00B97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A9114E">
              <w:rPr>
                <w:color w:val="000000"/>
                <w:sz w:val="24"/>
                <w:szCs w:val="24"/>
                <w:lang w:eastAsia="pt-BR"/>
              </w:rPr>
              <w:t>Acesso via internet.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D24D1" w14:textId="77777777" w:rsidR="00D8495C" w:rsidRPr="000D4DBE" w:rsidRDefault="00D8495C" w:rsidP="00B97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  <w:u w:val="single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Importante</w:t>
            </w:r>
          </w:p>
        </w:tc>
      </w:tr>
      <w:tr w:rsidR="00D8495C" w:rsidRPr="000D4DBE" w14:paraId="02717380" w14:textId="77777777" w:rsidTr="00B974DF">
        <w:trPr>
          <w:trHeight w:val="240"/>
          <w:jc w:val="center"/>
        </w:trPr>
        <w:tc>
          <w:tcPr>
            <w:tcW w:w="1156" w:type="dxa"/>
            <w:tcBorders>
              <w:left w:val="single" w:sz="4" w:space="0" w:color="000000"/>
            </w:tcBorders>
            <w:shd w:val="clear" w:color="auto" w:fill="E5E5E5"/>
          </w:tcPr>
          <w:p w14:paraId="17852CB5" w14:textId="77777777" w:rsidR="00D8495C" w:rsidRPr="000D4DBE" w:rsidRDefault="00D8495C" w:rsidP="00B97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 xml:space="preserve">Id </w:t>
            </w:r>
            <w:proofErr w:type="spellStart"/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Func</w:t>
            </w:r>
            <w:proofErr w:type="spellEnd"/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815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E5E5E5"/>
          </w:tcPr>
          <w:p w14:paraId="6B10E6C1" w14:textId="77777777" w:rsidR="00D8495C" w:rsidRPr="000D4DBE" w:rsidRDefault="00D8495C" w:rsidP="00B97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Descrição das Funcionalidades/atores envolvidos</w:t>
            </w:r>
          </w:p>
        </w:tc>
      </w:tr>
      <w:tr w:rsidR="00D8495C" w:rsidRPr="000D4DBE" w14:paraId="7A967BBB" w14:textId="77777777" w:rsidTr="00B974DF">
        <w:trPr>
          <w:trHeight w:val="260"/>
          <w:jc w:val="center"/>
        </w:trPr>
        <w:tc>
          <w:tcPr>
            <w:tcW w:w="11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5568B2DE" w14:textId="77777777" w:rsidR="00D8495C" w:rsidRPr="000D4DBE" w:rsidRDefault="00D8495C" w:rsidP="00B97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 xml:space="preserve">F 3.1 </w:t>
            </w: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2BF6D" w14:textId="77777777" w:rsidR="00D8495C" w:rsidRPr="000D4DBE" w:rsidRDefault="00D8495C" w:rsidP="00B97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A9114E">
              <w:rPr>
                <w:color w:val="000000"/>
                <w:sz w:val="24"/>
                <w:szCs w:val="24"/>
                <w:lang w:eastAsia="pt-BR"/>
              </w:rPr>
              <w:t xml:space="preserve">Acesso conta de </w:t>
            </w:r>
            <w:r w:rsidRPr="000D4DBE">
              <w:rPr>
                <w:color w:val="000000"/>
                <w:sz w:val="24"/>
                <w:szCs w:val="24"/>
                <w:lang w:eastAsia="pt-BR"/>
              </w:rPr>
              <w:t>professor</w:t>
            </w:r>
            <w:r w:rsidRPr="00A9114E">
              <w:rPr>
                <w:color w:val="000000"/>
                <w:sz w:val="24"/>
                <w:szCs w:val="24"/>
                <w:lang w:eastAsia="pt-BR"/>
              </w:rPr>
              <w:t xml:space="preserve"> através do login no site da biblioteca. </w:t>
            </w:r>
          </w:p>
        </w:tc>
      </w:tr>
      <w:tr w:rsidR="00D8495C" w:rsidRPr="000D4DBE" w14:paraId="68858A4B" w14:textId="77777777" w:rsidTr="00B974DF">
        <w:trPr>
          <w:trHeight w:val="260"/>
          <w:jc w:val="center"/>
        </w:trPr>
        <w:tc>
          <w:tcPr>
            <w:tcW w:w="1156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7A15AB8B" w14:textId="77777777" w:rsidR="00D8495C" w:rsidRPr="000D4DBE" w:rsidRDefault="00D8495C" w:rsidP="00B97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</w:p>
        </w:tc>
        <w:tc>
          <w:tcPr>
            <w:tcW w:w="8151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C62E204" w14:textId="77777777" w:rsidR="00D8495C" w:rsidRPr="000D4DBE" w:rsidRDefault="00D8495C" w:rsidP="00B97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 xml:space="preserve">Professor </w:t>
            </w:r>
          </w:p>
        </w:tc>
      </w:tr>
      <w:tr w:rsidR="00D8495C" w:rsidRPr="000D4DBE" w14:paraId="2C100DF5" w14:textId="77777777" w:rsidTr="00B974DF">
        <w:trPr>
          <w:trHeight w:val="260"/>
          <w:jc w:val="center"/>
        </w:trPr>
        <w:tc>
          <w:tcPr>
            <w:tcW w:w="1156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6174D17" w14:textId="77777777" w:rsidR="00D8495C" w:rsidRPr="000D4DBE" w:rsidRDefault="00D8495C" w:rsidP="00B97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F 3.2</w:t>
            </w: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55023" w14:textId="77777777" w:rsidR="00D8495C" w:rsidRPr="000D4DBE" w:rsidRDefault="00D8495C" w:rsidP="00B97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A9114E">
              <w:rPr>
                <w:color w:val="000000"/>
                <w:sz w:val="24"/>
                <w:szCs w:val="24"/>
                <w:lang w:eastAsia="pt-BR"/>
              </w:rPr>
              <w:t>Acompanhamento da</w:t>
            </w:r>
            <w:r w:rsidRPr="000D4DBE">
              <w:rPr>
                <w:color w:val="000000"/>
                <w:sz w:val="24"/>
                <w:szCs w:val="24"/>
                <w:lang w:eastAsia="pt-BR"/>
              </w:rPr>
              <w:t>s impressões. O</w:t>
            </w:r>
            <w:r w:rsidRPr="00A9114E">
              <w:rPr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0D4DBE">
              <w:rPr>
                <w:color w:val="000000"/>
                <w:sz w:val="24"/>
                <w:szCs w:val="24"/>
                <w:lang w:eastAsia="pt-BR"/>
              </w:rPr>
              <w:t>Professor terá</w:t>
            </w:r>
            <w:r w:rsidRPr="00A9114E">
              <w:rPr>
                <w:color w:val="000000"/>
                <w:sz w:val="24"/>
                <w:szCs w:val="24"/>
                <w:lang w:eastAsia="pt-BR"/>
              </w:rPr>
              <w:t xml:space="preserve"> acesso a informações sobr</w:t>
            </w:r>
            <w:r w:rsidRPr="000D4DBE">
              <w:rPr>
                <w:color w:val="000000"/>
                <w:sz w:val="24"/>
                <w:szCs w:val="24"/>
                <w:lang w:eastAsia="pt-BR"/>
              </w:rPr>
              <w:t>e</w:t>
            </w:r>
            <w:r w:rsidRPr="00A9114E">
              <w:rPr>
                <w:color w:val="000000"/>
                <w:sz w:val="24"/>
                <w:szCs w:val="24"/>
                <w:lang w:eastAsia="pt-BR"/>
              </w:rPr>
              <w:t xml:space="preserve"> prazo de </w:t>
            </w:r>
            <w:r w:rsidRPr="000D4DBE">
              <w:rPr>
                <w:color w:val="000000"/>
                <w:sz w:val="24"/>
                <w:szCs w:val="24"/>
                <w:lang w:eastAsia="pt-BR"/>
              </w:rPr>
              <w:t>para realização das impressões e status da impressão (Aguardando, Andamento e Concluído</w:t>
            </w:r>
            <w:r w:rsidRPr="00A9114E">
              <w:rPr>
                <w:color w:val="000000"/>
                <w:sz w:val="24"/>
                <w:szCs w:val="24"/>
                <w:lang w:eastAsia="pt-BR"/>
              </w:rPr>
              <w:t>)</w:t>
            </w:r>
            <w:r w:rsidRPr="000D4DBE">
              <w:rPr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D8495C" w:rsidRPr="000D4DBE" w14:paraId="5463BE8A" w14:textId="77777777" w:rsidTr="00B974DF">
        <w:trPr>
          <w:trHeight w:val="249"/>
          <w:jc w:val="center"/>
        </w:trPr>
        <w:tc>
          <w:tcPr>
            <w:tcW w:w="1156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EF42F2A" w14:textId="77777777" w:rsidR="00D8495C" w:rsidRPr="000D4DBE" w:rsidRDefault="00D8495C" w:rsidP="00B97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2632D" w14:textId="77777777" w:rsidR="00D8495C" w:rsidRPr="000D4DBE" w:rsidRDefault="00D8495C" w:rsidP="00B97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Professor</w:t>
            </w:r>
            <w:r w:rsidRPr="000D4DBE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D8495C" w:rsidRPr="000D4DBE" w14:paraId="7298864A" w14:textId="77777777" w:rsidTr="00B974DF">
        <w:trPr>
          <w:trHeight w:val="260"/>
          <w:jc w:val="center"/>
        </w:trPr>
        <w:tc>
          <w:tcPr>
            <w:tcW w:w="11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1191A474" w14:textId="77777777" w:rsidR="00D8495C" w:rsidRPr="000D4DBE" w:rsidRDefault="00D8495C" w:rsidP="00B97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F 3.3</w:t>
            </w:r>
          </w:p>
          <w:p w14:paraId="1B5EB455" w14:textId="77777777" w:rsidR="00D8495C" w:rsidRPr="000D4DBE" w:rsidRDefault="00D8495C" w:rsidP="00B97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8F194" w14:textId="77777777" w:rsidR="00D8495C" w:rsidRPr="000D4DBE" w:rsidRDefault="00D8495C" w:rsidP="00B97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  <w:r w:rsidRPr="00A9114E">
              <w:rPr>
                <w:color w:val="000000"/>
                <w:sz w:val="24"/>
                <w:szCs w:val="24"/>
                <w:lang w:eastAsia="pt-BR"/>
              </w:rPr>
              <w:t>Busca</w:t>
            </w:r>
            <w:r w:rsidRPr="000D4DBE">
              <w:rPr>
                <w:color w:val="000000"/>
                <w:sz w:val="24"/>
                <w:szCs w:val="24"/>
                <w:lang w:eastAsia="pt-BR"/>
              </w:rPr>
              <w:t>r solicitações feitas por ele</w:t>
            </w:r>
          </w:p>
        </w:tc>
      </w:tr>
      <w:tr w:rsidR="00D8495C" w:rsidRPr="000D4DBE" w14:paraId="111543C6" w14:textId="77777777" w:rsidTr="00B974DF">
        <w:trPr>
          <w:trHeight w:val="280"/>
          <w:jc w:val="center"/>
        </w:trPr>
        <w:tc>
          <w:tcPr>
            <w:tcW w:w="1156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14:paraId="6064C8AE" w14:textId="77777777" w:rsidR="00D8495C" w:rsidRPr="000D4DBE" w:rsidRDefault="00D8495C" w:rsidP="00B97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both"/>
              <w:rPr>
                <w:rFonts w:eastAsia="Arial"/>
                <w:color w:val="000000"/>
                <w:sz w:val="24"/>
                <w:szCs w:val="24"/>
              </w:rPr>
            </w:pPr>
          </w:p>
        </w:tc>
        <w:tc>
          <w:tcPr>
            <w:tcW w:w="8151" w:type="dxa"/>
            <w:gridSpan w:val="2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573A889" w14:textId="77777777" w:rsidR="00D8495C" w:rsidRPr="000D4DBE" w:rsidRDefault="00D8495C" w:rsidP="00B974DF">
            <w:pPr>
              <w:ind w:hanging="2"/>
              <w:jc w:val="both"/>
              <w:rPr>
                <w:rFonts w:eastAsia="Arial"/>
                <w:sz w:val="24"/>
                <w:szCs w:val="24"/>
              </w:rPr>
            </w:pPr>
            <w:r w:rsidRPr="000D4DBE">
              <w:rPr>
                <w:rFonts w:eastAsia="Arial"/>
                <w:b/>
                <w:color w:val="000000"/>
                <w:sz w:val="24"/>
                <w:szCs w:val="24"/>
              </w:rPr>
              <w:t>Professor</w:t>
            </w:r>
            <w:r w:rsidRPr="000D4DBE">
              <w:rPr>
                <w:rFonts w:eastAsia="Arial"/>
                <w:sz w:val="24"/>
                <w:szCs w:val="24"/>
              </w:rPr>
              <w:t xml:space="preserve"> </w:t>
            </w:r>
          </w:p>
        </w:tc>
      </w:tr>
    </w:tbl>
    <w:p w14:paraId="77D5B8A6" w14:textId="77777777" w:rsidR="00D8495C" w:rsidRPr="00A9114E" w:rsidRDefault="00D8495C" w:rsidP="00D8495C">
      <w:pPr>
        <w:suppressAutoHyphens w:val="0"/>
        <w:rPr>
          <w:sz w:val="24"/>
          <w:szCs w:val="24"/>
          <w:lang w:eastAsia="pt-BR"/>
        </w:rPr>
      </w:pPr>
    </w:p>
    <w:p w14:paraId="4023F540" w14:textId="77777777" w:rsidR="00D8495C" w:rsidRPr="00842248" w:rsidRDefault="00D8495C" w:rsidP="00D8495C">
      <w:pPr>
        <w:pStyle w:val="Ttulo1"/>
        <w:numPr>
          <w:ilvl w:val="0"/>
          <w:numId w:val="13"/>
        </w:numPr>
        <w:shd w:val="clear" w:color="auto" w:fill="A6A6A6"/>
        <w:rPr>
          <w:rFonts w:ascii="Times New Roman" w:hAnsi="Times New Roman"/>
          <w:szCs w:val="24"/>
        </w:rPr>
      </w:pPr>
      <w:bookmarkStart w:id="29" w:name="_Toc23320605"/>
      <w:bookmarkStart w:id="30" w:name="_Toc23321283"/>
      <w:bookmarkStart w:id="31" w:name="_Toc23322891"/>
      <w:r w:rsidRPr="00842248">
        <w:rPr>
          <w:rFonts w:ascii="Times New Roman" w:hAnsi="Times New Roman"/>
          <w:szCs w:val="24"/>
        </w:rPr>
        <w:t>Proposta de Solução Tecnológica Escolhida</w:t>
      </w:r>
      <w:bookmarkEnd w:id="29"/>
      <w:bookmarkEnd w:id="30"/>
      <w:bookmarkEnd w:id="31"/>
    </w:p>
    <w:p w14:paraId="3E8471B7" w14:textId="77777777" w:rsidR="00D8495C" w:rsidRPr="000D4DBE" w:rsidRDefault="00D8495C" w:rsidP="00D8495C">
      <w:pPr>
        <w:pStyle w:val="PSDS-CorpodeTexto"/>
        <w:spacing w:line="360" w:lineRule="auto"/>
        <w:ind w:left="624"/>
        <w:jc w:val="both"/>
        <w:rPr>
          <w:rFonts w:ascii="Times New Roman" w:hAnsi="Times New Roman"/>
          <w:sz w:val="24"/>
          <w:szCs w:val="24"/>
        </w:rPr>
      </w:pPr>
      <w:r w:rsidRPr="000D4DBE">
        <w:rPr>
          <w:rFonts w:ascii="Times New Roman" w:hAnsi="Times New Roman"/>
          <w:sz w:val="24"/>
          <w:szCs w:val="24"/>
        </w:rPr>
        <w:t>O sistema será desenvolvido em uma linguagem de programação web e utilizará conexão com o banco de dados. Para ser acessado é preciso conexão com a internet e qualquer navegador web.</w:t>
      </w:r>
      <w:r>
        <w:rPr>
          <w:rFonts w:ascii="Times New Roman" w:hAnsi="Times New Roman"/>
          <w:sz w:val="24"/>
          <w:szCs w:val="24"/>
        </w:rPr>
        <w:t xml:space="preserve"> </w:t>
      </w:r>
      <w:r w:rsidRPr="000D4DBE">
        <w:rPr>
          <w:rFonts w:ascii="Times New Roman" w:hAnsi="Times New Roman"/>
          <w:sz w:val="24"/>
          <w:szCs w:val="24"/>
        </w:rPr>
        <w:t xml:space="preserve">Além disso, o backup deverá ser feito em um dispositivo na nuvem. </w:t>
      </w:r>
    </w:p>
    <w:p w14:paraId="7A0B4EAC" w14:textId="77777777" w:rsidR="00D8495C" w:rsidRPr="000D4DBE" w:rsidRDefault="00D8495C" w:rsidP="00D8495C">
      <w:pPr>
        <w:pStyle w:val="PSDS-CorpodeTexto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D4DBE">
        <w:rPr>
          <w:rFonts w:ascii="Times New Roman" w:hAnsi="Times New Roman"/>
          <w:sz w:val="24"/>
          <w:szCs w:val="24"/>
        </w:rPr>
        <w:t xml:space="preserve">Tecnologias utilizadas PHP, </w:t>
      </w:r>
      <w:proofErr w:type="spellStart"/>
      <w:r w:rsidRPr="000D4DBE">
        <w:rPr>
          <w:rFonts w:ascii="Times New Roman" w:hAnsi="Times New Roman"/>
          <w:sz w:val="24"/>
          <w:szCs w:val="24"/>
        </w:rPr>
        <w:t>JavaScript</w:t>
      </w:r>
      <w:proofErr w:type="spellEnd"/>
      <w:r w:rsidRPr="000D4DB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D4DBE">
        <w:rPr>
          <w:rFonts w:ascii="Times New Roman" w:hAnsi="Times New Roman"/>
          <w:sz w:val="24"/>
          <w:szCs w:val="24"/>
        </w:rPr>
        <w:t>Bootstrap</w:t>
      </w:r>
      <w:proofErr w:type="spellEnd"/>
      <w:r w:rsidRPr="000D4DB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D4DBE">
        <w:rPr>
          <w:rFonts w:ascii="Times New Roman" w:hAnsi="Times New Roman"/>
          <w:sz w:val="24"/>
          <w:szCs w:val="24"/>
        </w:rPr>
        <w:t>Html</w:t>
      </w:r>
      <w:proofErr w:type="spellEnd"/>
      <w:r w:rsidRPr="000D4DB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D4DBE">
        <w:rPr>
          <w:rFonts w:ascii="Times New Roman" w:hAnsi="Times New Roman"/>
          <w:sz w:val="24"/>
          <w:szCs w:val="24"/>
        </w:rPr>
        <w:t>Css</w:t>
      </w:r>
      <w:proofErr w:type="spellEnd"/>
      <w:r w:rsidRPr="000D4DBE">
        <w:rPr>
          <w:rFonts w:ascii="Times New Roman" w:hAnsi="Times New Roman"/>
          <w:sz w:val="24"/>
          <w:szCs w:val="24"/>
        </w:rPr>
        <w:t xml:space="preserve"> e SGBD(</w:t>
      </w:r>
      <w:proofErr w:type="spellStart"/>
      <w:r w:rsidRPr="000D4DBE">
        <w:rPr>
          <w:rFonts w:ascii="Times New Roman" w:hAnsi="Times New Roman"/>
          <w:sz w:val="24"/>
          <w:szCs w:val="24"/>
        </w:rPr>
        <w:t>Mysql</w:t>
      </w:r>
      <w:proofErr w:type="spellEnd"/>
      <w:r w:rsidRPr="000D4DBE">
        <w:rPr>
          <w:rFonts w:ascii="Times New Roman" w:hAnsi="Times New Roman"/>
          <w:sz w:val="24"/>
          <w:szCs w:val="24"/>
        </w:rPr>
        <w:t xml:space="preserve">). </w:t>
      </w:r>
    </w:p>
    <w:p w14:paraId="1ED60A7B" w14:textId="77777777" w:rsidR="00D8495C" w:rsidRPr="000D4DBE" w:rsidRDefault="00D8495C" w:rsidP="00D8495C">
      <w:pPr>
        <w:pStyle w:val="PSDS-CorpodeTexto"/>
        <w:ind w:left="624"/>
        <w:rPr>
          <w:rFonts w:ascii="Times New Roman" w:hAnsi="Times New Roman"/>
          <w:sz w:val="24"/>
          <w:szCs w:val="24"/>
        </w:rPr>
      </w:pPr>
    </w:p>
    <w:p w14:paraId="3893CCF3" w14:textId="34B59CCF" w:rsidR="00A02F1C" w:rsidRPr="00D8495C" w:rsidRDefault="00A02F1C" w:rsidP="00D8495C"/>
    <w:sectPr w:rsidR="00A02F1C" w:rsidRPr="00D8495C" w:rsidSect="00CA519C">
      <w:footerReference w:type="default" r:id="rId10"/>
      <w:footnotePr>
        <w:pos w:val="beneathText"/>
      </w:footnotePr>
      <w:pgSz w:w="11905" w:h="16837"/>
      <w:pgMar w:top="1440" w:right="675" w:bottom="1286" w:left="1134" w:header="1134" w:footer="1230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42C0F" w14:textId="77777777" w:rsidR="00292606" w:rsidRDefault="00292606">
      <w:r>
        <w:separator/>
      </w:r>
    </w:p>
  </w:endnote>
  <w:endnote w:type="continuationSeparator" w:id="0">
    <w:p w14:paraId="792C23E1" w14:textId="77777777" w:rsidR="00292606" w:rsidRDefault="00292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Sans L">
    <w:altName w:val="Arial"/>
    <w:charset w:val="00"/>
    <w:family w:val="swiss"/>
    <w:pitch w:val="variable"/>
  </w:font>
  <w:font w:name="DejaVu 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6D2C4" w14:textId="20BC9011" w:rsidR="00CA519C" w:rsidRDefault="00CA519C">
    <w:pPr>
      <w:pStyle w:val="Rodap"/>
      <w:jc w:val="right"/>
    </w:pPr>
  </w:p>
  <w:p w14:paraId="78C86FE6" w14:textId="40633DCE" w:rsidR="00D8495C" w:rsidRPr="006B5463" w:rsidRDefault="00D8495C" w:rsidP="006B546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4FEB7" w14:textId="77777777" w:rsidR="00CA519C" w:rsidRDefault="00CA519C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371470A5" w14:textId="77777777" w:rsidR="00437FC4" w:rsidRDefault="00437FC4">
    <w:pPr>
      <w:pStyle w:val="Rodap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6D07D" w14:textId="77777777" w:rsidR="00292606" w:rsidRDefault="00292606">
      <w:r>
        <w:separator/>
      </w:r>
    </w:p>
  </w:footnote>
  <w:footnote w:type="continuationSeparator" w:id="0">
    <w:p w14:paraId="661C0080" w14:textId="77777777" w:rsidR="00292606" w:rsidRDefault="00292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19"/>
      <w:gridCol w:w="5119"/>
    </w:tblGrid>
    <w:tr w:rsidR="00D8495C" w14:paraId="7A6529C3" w14:textId="77777777">
      <w:tc>
        <w:tcPr>
          <w:tcW w:w="5119" w:type="dxa"/>
        </w:tcPr>
        <w:p w14:paraId="145CDD0A" w14:textId="77777777" w:rsidR="00D8495C" w:rsidRDefault="00D8495C">
          <w:pPr>
            <w:pStyle w:val="Rodap"/>
            <w:snapToGrid w:val="0"/>
            <w:spacing w:before="0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>Documento de Visão do Sistema</w:t>
          </w:r>
        </w:p>
      </w:tc>
      <w:tc>
        <w:tcPr>
          <w:tcW w:w="5119" w:type="dxa"/>
        </w:tcPr>
        <w:p w14:paraId="49987FA1" w14:textId="77777777" w:rsidR="00D8495C" w:rsidRDefault="00D8495C">
          <w:pPr>
            <w:pStyle w:val="Rodap"/>
            <w:snapToGrid w:val="0"/>
            <w:spacing w:before="0"/>
            <w:jc w:val="right"/>
          </w:pPr>
          <w:proofErr w:type="spellStart"/>
          <w:r>
            <w:rPr>
              <w:b/>
              <w:bCs/>
              <w:sz w:val="20"/>
            </w:rPr>
            <w:t>PrintIF</w:t>
          </w:r>
          <w:proofErr w:type="spellEnd"/>
        </w:p>
      </w:tc>
    </w:tr>
  </w:tbl>
  <w:p w14:paraId="16001BB9" w14:textId="77777777" w:rsidR="00D8495C" w:rsidRDefault="00D8495C">
    <w:pPr>
      <w:pStyle w:val="Rodap"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pStyle w:val="PSDS-MarcadoresCorpodeTexto"/>
      <w:lvlText w:val=""/>
      <w:lvlJc w:val="left"/>
      <w:pPr>
        <w:tabs>
          <w:tab w:val="num" w:pos="1344"/>
        </w:tabs>
        <w:ind w:left="1344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PSDS-MarcadoresNi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b/>
        <w:i w:val="0"/>
        <w:color w:val="auto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4"/>
      <w:numFmt w:val="decimal"/>
      <w:pStyle w:val="PSDS-MarcadoresNivel3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pStyle w:val="PSDS-MarcadoresNivel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b/>
        <w:i w:val="0"/>
        <w:color w:val="auto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pStyle w:val="Ttulo1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567"/>
      </w:pPr>
    </w:lvl>
    <w:lvl w:ilvl="2">
      <w:start w:val="1"/>
      <w:numFmt w:val="decimal"/>
      <w:pStyle w:val="Ttulo3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1E442FD"/>
    <w:multiLevelType w:val="hybridMultilevel"/>
    <w:tmpl w:val="5EBE3546"/>
    <w:lvl w:ilvl="0" w:tplc="0416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6" w15:restartNumberingAfterBreak="0">
    <w:nsid w:val="33D3758D"/>
    <w:multiLevelType w:val="multilevel"/>
    <w:tmpl w:val="001C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9B4D5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60F186C"/>
    <w:multiLevelType w:val="multilevel"/>
    <w:tmpl w:val="401CF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B7165F"/>
    <w:multiLevelType w:val="hybridMultilevel"/>
    <w:tmpl w:val="0BFAD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D2464"/>
    <w:multiLevelType w:val="multilevel"/>
    <w:tmpl w:val="9C40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8"/>
  </w:num>
  <w:num w:numId="10">
    <w:abstractNumId w:val="10"/>
  </w:num>
  <w:num w:numId="11">
    <w:abstractNumId w:val="5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oNotTrackMoves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241C"/>
    <w:rsid w:val="0004241C"/>
    <w:rsid w:val="000D2584"/>
    <w:rsid w:val="0010204A"/>
    <w:rsid w:val="00292606"/>
    <w:rsid w:val="002A3CA6"/>
    <w:rsid w:val="003C4387"/>
    <w:rsid w:val="003D1D37"/>
    <w:rsid w:val="003E6FF3"/>
    <w:rsid w:val="00437FC4"/>
    <w:rsid w:val="00540FDC"/>
    <w:rsid w:val="006A14B6"/>
    <w:rsid w:val="006D6A49"/>
    <w:rsid w:val="00740A76"/>
    <w:rsid w:val="007959F7"/>
    <w:rsid w:val="00853D51"/>
    <w:rsid w:val="00905DD1"/>
    <w:rsid w:val="009A1652"/>
    <w:rsid w:val="00A02F1C"/>
    <w:rsid w:val="00AA3B7F"/>
    <w:rsid w:val="00B02C72"/>
    <w:rsid w:val="00B05C01"/>
    <w:rsid w:val="00B81BEB"/>
    <w:rsid w:val="00BE5236"/>
    <w:rsid w:val="00CA519C"/>
    <w:rsid w:val="00D0535E"/>
    <w:rsid w:val="00D57182"/>
    <w:rsid w:val="00D8495C"/>
    <w:rsid w:val="00DC1606"/>
    <w:rsid w:val="00DC35CF"/>
    <w:rsid w:val="00DD7F2B"/>
    <w:rsid w:val="00E618C8"/>
    <w:rsid w:val="00EE24CA"/>
    <w:rsid w:val="00EF13D8"/>
    <w:rsid w:val="00F453E9"/>
    <w:rsid w:val="00FE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AE979F"/>
  <w15:chartTrackingRefBased/>
  <w15:docId w15:val="{2F18B8BD-2CEE-4B16-B59C-5BE928CB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5"/>
      </w:numPr>
      <w:spacing w:before="120" w:after="240" w:line="240" w:lineRule="atLeas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-283" w:firstLine="0"/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5"/>
      </w:numPr>
      <w:spacing w:before="240" w:after="60" w:line="240" w:lineRule="atLeast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widowControl w:val="0"/>
      <w:numPr>
        <w:ilvl w:val="5"/>
        <w:numId w:val="5"/>
      </w:numPr>
      <w:spacing w:before="240" w:after="60" w:line="240" w:lineRule="atLeast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5"/>
      </w:numPr>
      <w:spacing w:before="240" w:after="60" w:line="240" w:lineRule="atLeast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5"/>
      </w:numPr>
      <w:spacing w:before="240" w:after="60" w:line="240" w:lineRule="atLeast"/>
      <w:outlineLvl w:val="7"/>
    </w:pPr>
    <w:rPr>
      <w:i/>
      <w:sz w:val="24"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5"/>
      </w:numPr>
      <w:spacing w:before="240" w:after="60" w:line="240" w:lineRule="atLeast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3">
    <w:name w:val="WW8Num2z3"/>
    <w:rPr>
      <w:rFonts w:ascii="Arial" w:hAnsi="Arial"/>
      <w:b/>
      <w:i w:val="0"/>
      <w:color w:val="auto"/>
      <w:sz w:val="24"/>
    </w:rPr>
  </w:style>
  <w:style w:type="character" w:customStyle="1" w:styleId="WW8Num4z3">
    <w:name w:val="WW8Num4z3"/>
    <w:rPr>
      <w:rFonts w:ascii="Arial" w:hAnsi="Arial"/>
      <w:b/>
      <w:i w:val="0"/>
      <w:color w:val="auto"/>
      <w:sz w:val="24"/>
    </w:rPr>
  </w:style>
  <w:style w:type="character" w:customStyle="1" w:styleId="Absatz-Standardschriftart">
    <w:name w:val="Absatz-Standardschriftart"/>
  </w:style>
  <w:style w:type="character" w:customStyle="1" w:styleId="WW8Num5z0">
    <w:name w:val="WW8Num5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Arial" w:hAnsi="Arial"/>
      <w:sz w:val="16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8z0">
    <w:name w:val="WW8Num28z0"/>
    <w:rPr>
      <w:rFonts w:ascii="Courier New" w:hAnsi="Courier New"/>
      <w:sz w:val="16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8z3">
    <w:name w:val="WW8Num38z3"/>
    <w:rPr>
      <w:rFonts w:ascii="Arial" w:hAnsi="Arial"/>
      <w:b/>
      <w:i w:val="0"/>
      <w:color w:val="auto"/>
      <w:sz w:val="24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2z3">
    <w:name w:val="WW8Num42z3"/>
    <w:rPr>
      <w:rFonts w:ascii="Arial" w:hAnsi="Arial"/>
      <w:b/>
      <w:i w:val="0"/>
      <w:color w:val="auto"/>
      <w:sz w:val="24"/>
    </w:rPr>
  </w:style>
  <w:style w:type="character" w:customStyle="1" w:styleId="WW8Num44z0">
    <w:name w:val="WW8Num44z0"/>
    <w:rPr>
      <w:sz w:val="24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2z3">
    <w:name w:val="WW8Num52z3"/>
    <w:rPr>
      <w:rFonts w:ascii="Arial" w:hAnsi="Arial"/>
      <w:b/>
      <w:i w:val="0"/>
      <w:color w:val="auto"/>
      <w:sz w:val="24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4z0">
    <w:name w:val="WW8Num54z0"/>
    <w:rPr>
      <w:rFonts w:ascii="Symbol" w:hAnsi="Symbol"/>
    </w:rPr>
  </w:style>
  <w:style w:type="character" w:customStyle="1" w:styleId="WW8Num55z0">
    <w:name w:val="WW8Num55z0"/>
    <w:rPr>
      <w:rFonts w:ascii="Symbol" w:hAnsi="Symbol"/>
    </w:rPr>
  </w:style>
  <w:style w:type="character" w:customStyle="1" w:styleId="WW8Num56z0">
    <w:name w:val="WW8Num56z0"/>
    <w:rPr>
      <w:rFonts w:ascii="Symbol" w:hAnsi="Symbol"/>
    </w:rPr>
  </w:style>
  <w:style w:type="character" w:customStyle="1" w:styleId="WW8Num57z0">
    <w:name w:val="WW8Num57z0"/>
    <w:rPr>
      <w:rFonts w:ascii="Symbol" w:hAnsi="Symbol"/>
    </w:rPr>
  </w:style>
  <w:style w:type="character" w:customStyle="1" w:styleId="WW8NumSt2z0">
    <w:name w:val="WW8NumSt2z0"/>
    <w:rPr>
      <w:rFonts w:ascii="Symbol" w:hAnsi="Symbol"/>
    </w:rPr>
  </w:style>
  <w:style w:type="character" w:customStyle="1" w:styleId="WW8NumSt7z0">
    <w:name w:val="WW8NumSt7z0"/>
    <w:rPr>
      <w:rFonts w:ascii="Symbol" w:hAnsi="Symbol"/>
    </w:rPr>
  </w:style>
  <w:style w:type="character" w:customStyle="1" w:styleId="Fontepargpadro1">
    <w:name w:val="Fonte parág. padrão1"/>
  </w:style>
  <w:style w:type="character" w:customStyle="1" w:styleId="Refdecomentrio1">
    <w:name w:val="Ref. de comentário1"/>
    <w:rPr>
      <w:sz w:val="16"/>
    </w:rPr>
  </w:style>
  <w:style w:type="character" w:styleId="Nmerodepgina">
    <w:name w:val="page number"/>
    <w:basedOn w:val="Fontepargpadro1"/>
    <w:semiHidden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4"/>
    </w:r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egenda10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emissivo1">
    <w:name w:val="index 1"/>
    <w:basedOn w:val="Normal"/>
    <w:next w:val="Normal"/>
    <w:semiHidden/>
    <w:pPr>
      <w:ind w:left="200" w:hanging="200"/>
    </w:pPr>
  </w:style>
  <w:style w:type="paragraph" w:customStyle="1" w:styleId="Capa">
    <w:name w:val="Capa"/>
    <w:pPr>
      <w:suppressAutoHyphens/>
    </w:pPr>
    <w:rPr>
      <w:rFonts w:ascii="Arial Black" w:eastAsia="Arial" w:hAnsi="Arial Black"/>
      <w:sz w:val="52"/>
      <w:lang w:eastAsia="ar-SA"/>
    </w:rPr>
  </w:style>
  <w:style w:type="paragraph" w:styleId="Ttulo">
    <w:name w:val="Title"/>
    <w:basedOn w:val="Normal"/>
    <w:next w:val="Normal"/>
    <w:qFormat/>
    <w:pPr>
      <w:widowControl w:val="0"/>
      <w:spacing w:after="120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next w:val="Corpodetexto"/>
    <w:qFormat/>
    <w:pPr>
      <w:ind w:left="-108" w:right="34"/>
      <w:jc w:val="center"/>
    </w:pPr>
    <w:rPr>
      <w:rFonts w:ascii="Arial" w:hAnsi="Arial"/>
      <w:b/>
    </w:rPr>
  </w:style>
  <w:style w:type="paragraph" w:customStyle="1" w:styleId="TtuloCapa">
    <w:name w:val="Título Capa"/>
    <w:basedOn w:val="Ttulo"/>
    <w:pPr>
      <w:jc w:val="right"/>
    </w:pPr>
    <w:rPr>
      <w:color w:val="FFFFFF"/>
      <w:sz w:val="52"/>
    </w:rPr>
  </w:style>
  <w:style w:type="paragraph" w:styleId="Sumrio1">
    <w:name w:val="toc 1"/>
    <w:basedOn w:val="Normal"/>
    <w:next w:val="Normal"/>
    <w:uiPriority w:val="39"/>
    <w:rPr>
      <w:sz w:val="24"/>
    </w:rPr>
  </w:style>
  <w:style w:type="paragraph" w:styleId="Sumrio2">
    <w:name w:val="toc 2"/>
    <w:basedOn w:val="Sumrio1"/>
    <w:next w:val="Sumrio1"/>
    <w:uiPriority w:val="39"/>
    <w:pPr>
      <w:ind w:left="240"/>
    </w:pPr>
    <w:rPr>
      <w:caps/>
    </w:rPr>
  </w:style>
  <w:style w:type="paragraph" w:styleId="Sumrio3">
    <w:name w:val="toc 3"/>
    <w:basedOn w:val="Normal"/>
    <w:next w:val="Normal"/>
    <w:uiPriority w:val="39"/>
    <w:pPr>
      <w:widowControl w:val="0"/>
      <w:spacing w:line="240" w:lineRule="atLeast"/>
      <w:ind w:left="480"/>
    </w:pPr>
  </w:style>
  <w:style w:type="paragraph" w:customStyle="1" w:styleId="Corpodetexto21">
    <w:name w:val="Corpo de texto 21"/>
    <w:basedOn w:val="Normal"/>
    <w:pPr>
      <w:widowControl w:val="0"/>
      <w:spacing w:line="240" w:lineRule="atLeast"/>
      <w:ind w:left="1134"/>
    </w:pPr>
    <w:rPr>
      <w:sz w:val="24"/>
    </w:rPr>
  </w:style>
  <w:style w:type="paragraph" w:customStyle="1" w:styleId="Textodecomentrio1">
    <w:name w:val="Texto de comentário1"/>
    <w:basedOn w:val="Normal"/>
    <w:pPr>
      <w:widowControl w:val="0"/>
      <w:spacing w:line="240" w:lineRule="atLeast"/>
    </w:pPr>
    <w:rPr>
      <w:sz w:val="24"/>
    </w:rPr>
  </w:style>
  <w:style w:type="paragraph" w:styleId="Cabealho">
    <w:name w:val="header"/>
    <w:basedOn w:val="Normal"/>
    <w:semiHidden/>
    <w:pPr>
      <w:widowControl w:val="0"/>
      <w:tabs>
        <w:tab w:val="center" w:pos="4320"/>
        <w:tab w:val="right" w:pos="8640"/>
      </w:tabs>
      <w:spacing w:line="240" w:lineRule="atLeast"/>
    </w:pPr>
    <w:rPr>
      <w:rFonts w:ascii="Arial" w:hAnsi="Arial"/>
      <w:sz w:val="16"/>
    </w:rPr>
  </w:style>
  <w:style w:type="paragraph" w:styleId="Rodap">
    <w:name w:val="footer"/>
    <w:basedOn w:val="Normal"/>
    <w:link w:val="RodapChar"/>
    <w:uiPriority w:val="99"/>
    <w:pPr>
      <w:widowControl w:val="0"/>
      <w:tabs>
        <w:tab w:val="center" w:pos="4320"/>
        <w:tab w:val="right" w:pos="8640"/>
      </w:tabs>
      <w:spacing w:before="120" w:line="240" w:lineRule="atLeast"/>
    </w:pPr>
    <w:rPr>
      <w:rFonts w:ascii="Arial" w:hAnsi="Arial"/>
      <w:sz w:val="16"/>
    </w:rPr>
  </w:style>
  <w:style w:type="paragraph" w:customStyle="1" w:styleId="capa1">
    <w:name w:val="capa1"/>
    <w:basedOn w:val="TtuloCapa"/>
    <w:pPr>
      <w:spacing w:after="60"/>
      <w:ind w:right="556"/>
    </w:pPr>
  </w:style>
  <w:style w:type="paragraph" w:customStyle="1" w:styleId="capa2">
    <w:name w:val="capa2"/>
    <w:basedOn w:val="TtuloCapa"/>
    <w:pPr>
      <w:spacing w:after="60"/>
      <w:ind w:right="556"/>
    </w:pPr>
    <w:rPr>
      <w:sz w:val="44"/>
    </w:rPr>
  </w:style>
  <w:style w:type="paragraph" w:customStyle="1" w:styleId="capa3">
    <w:name w:val="capa3"/>
    <w:basedOn w:val="Normal"/>
    <w:pPr>
      <w:widowControl w:val="0"/>
      <w:spacing w:before="120" w:line="240" w:lineRule="atLeast"/>
      <w:ind w:right="556"/>
      <w:jc w:val="right"/>
    </w:pPr>
    <w:rPr>
      <w:rFonts w:ascii="Arial" w:hAnsi="Arial"/>
      <w:b/>
      <w:color w:val="FFFFFF"/>
      <w:sz w:val="32"/>
    </w:rPr>
  </w:style>
  <w:style w:type="paragraph" w:customStyle="1" w:styleId="SeEspSemAntes">
    <w:name w:val="SeEspSemAntes"/>
    <w:basedOn w:val="Normal"/>
    <w:next w:val="Normal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jc w:val="both"/>
    </w:pPr>
  </w:style>
  <w:style w:type="paragraph" w:styleId="Sumrio5">
    <w:name w:val="toc 5"/>
    <w:basedOn w:val="Normal"/>
    <w:next w:val="Normal"/>
    <w:semiHidden/>
    <w:pPr>
      <w:ind w:left="800"/>
      <w:jc w:val="both"/>
    </w:pPr>
    <w:rPr>
      <w:sz w:val="18"/>
    </w:rPr>
  </w:style>
  <w:style w:type="paragraph" w:styleId="Recuodecorpodetexto">
    <w:name w:val="Body Text Indent"/>
    <w:basedOn w:val="Normal"/>
    <w:semiHidden/>
    <w:pPr>
      <w:ind w:left="709"/>
    </w:pPr>
    <w:rPr>
      <w:sz w:val="24"/>
    </w:rPr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sz w:val="24"/>
    </w:rPr>
  </w:style>
  <w:style w:type="paragraph" w:customStyle="1" w:styleId="Recuodecorpodetexto21">
    <w:name w:val="Recuo de corpo de texto 21"/>
    <w:basedOn w:val="Normal"/>
    <w:pPr>
      <w:ind w:left="567"/>
    </w:pPr>
  </w:style>
  <w:style w:type="paragraph" w:customStyle="1" w:styleId="PSDS-CorpodeTexto">
    <w:name w:val="PSDS - Corpo de Texto"/>
    <w:basedOn w:val="Normal"/>
    <w:rPr>
      <w:rFonts w:ascii="Arial" w:hAnsi="Arial"/>
    </w:rPr>
  </w:style>
  <w:style w:type="paragraph" w:customStyle="1" w:styleId="PSDS-MarcadoresNivel2">
    <w:name w:val="PSDS - Marcadores Nivel 2"/>
    <w:basedOn w:val="Normal"/>
    <w:pPr>
      <w:numPr>
        <w:numId w:val="4"/>
      </w:numPr>
      <w:ind w:left="0" w:firstLine="0"/>
    </w:pPr>
    <w:rPr>
      <w:rFonts w:ascii="Arial" w:hAnsi="Arial"/>
      <w:b/>
      <w:sz w:val="24"/>
    </w:rPr>
  </w:style>
  <w:style w:type="paragraph" w:customStyle="1" w:styleId="PSDS-Marcadores">
    <w:name w:val="PSDS - Marcadores"/>
    <w:basedOn w:val="Normal"/>
    <w:pPr>
      <w:tabs>
        <w:tab w:val="num" w:pos="360"/>
      </w:tabs>
      <w:spacing w:before="40" w:after="40"/>
    </w:pPr>
    <w:rPr>
      <w:rFonts w:ascii="Arial" w:hAnsi="Arial"/>
      <w:b/>
      <w:sz w:val="24"/>
    </w:rPr>
  </w:style>
  <w:style w:type="paragraph" w:customStyle="1" w:styleId="PSDS-MarcadoresNivel1">
    <w:name w:val="PSDS - Marcadores Nivel 1"/>
    <w:basedOn w:val="PSDS-Marcadores"/>
    <w:next w:val="PSDS-MarcadoresNivel2"/>
    <w:pPr>
      <w:numPr>
        <w:numId w:val="2"/>
      </w:numPr>
      <w:ind w:left="0" w:firstLine="0"/>
    </w:pPr>
  </w:style>
  <w:style w:type="paragraph" w:customStyle="1" w:styleId="PSDS-Titulo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customStyle="1" w:styleId="PSDS-MarcadoresNivel3">
    <w:name w:val="PSDS - Marcadores Nivel 3"/>
    <w:basedOn w:val="PSDS-MarcadoresNivel1"/>
    <w:pPr>
      <w:numPr>
        <w:numId w:val="3"/>
      </w:numPr>
      <w:ind w:left="0" w:firstLine="0"/>
    </w:pPr>
  </w:style>
  <w:style w:type="paragraph" w:customStyle="1" w:styleId="PSDS-MarcadoresCorpodeTexto">
    <w:name w:val="PSDS - Marcadores Corpo de Texto"/>
    <w:basedOn w:val="PSDS-CorpodeTexto"/>
    <w:pPr>
      <w:numPr>
        <w:numId w:val="1"/>
      </w:numPr>
      <w:ind w:left="-984" w:firstLine="0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rsid w:val="006A14B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C1606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RodapChar">
    <w:name w:val="Rodapé Char"/>
    <w:link w:val="Rodap"/>
    <w:uiPriority w:val="99"/>
    <w:rsid w:val="00437FC4"/>
    <w:rPr>
      <w:rFonts w:ascii="Arial" w:hAnsi="Arial"/>
      <w:sz w:val="16"/>
      <w:lang w:eastAsia="ar-SA"/>
    </w:rPr>
  </w:style>
  <w:style w:type="paragraph" w:styleId="PargrafodaLista">
    <w:name w:val="List Paragraph"/>
    <w:basedOn w:val="Normal"/>
    <w:uiPriority w:val="34"/>
    <w:qFormat/>
    <w:rsid w:val="00437FC4"/>
    <w:pPr>
      <w:suppressAutoHyphens w:val="0"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CA519C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eastAsia="pt-BR"/>
    </w:rPr>
  </w:style>
  <w:style w:type="character" w:styleId="Hyperlink">
    <w:name w:val="Hyperlink"/>
    <w:uiPriority w:val="99"/>
    <w:unhideWhenUsed/>
    <w:rsid w:val="00CA519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6FDDC-1204-4E65-937A-415FAF7D3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823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Visão</vt:lpstr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subject>GTI-GR - PMoD - SUNAT</dc:subject>
  <dc:creator>Rilston</dc:creator>
  <cp:keywords/>
  <dc:description>Documentado por:_x000d_
Edimilson Alves Ribeiro  e_x000d_
Maria de Fatima Matheus da Silva</dc:description>
  <cp:lastModifiedBy>Francisco Leocássio da Silva</cp:lastModifiedBy>
  <cp:revision>20</cp:revision>
  <cp:lastPrinted>2003-09-12T21:09:00Z</cp:lastPrinted>
  <dcterms:created xsi:type="dcterms:W3CDTF">2019-09-15T21:46:00Z</dcterms:created>
  <dcterms:modified xsi:type="dcterms:W3CDTF">2019-10-30T13:14:00Z</dcterms:modified>
</cp:coreProperties>
</file>